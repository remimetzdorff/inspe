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3B4E" w14:textId="77777777" w:rsidR="002C3C97" w:rsidRDefault="00EC33F1" w:rsidP="00F16D98">
      <w:pPr>
        <w:pStyle w:val="Titredelarticle"/>
      </w:pPr>
      <w:r>
        <w:t>Calculs d’éphémérides avec Python et CelestialBody</w:t>
      </w:r>
    </w:p>
    <w:p w14:paraId="59D8EF48" w14:textId="77777777" w:rsidR="005E5FA9" w:rsidRDefault="005E5FA9" w:rsidP="00F16D98">
      <w:pPr>
        <w:pStyle w:val="Sous-titredelarticle"/>
      </w:pPr>
    </w:p>
    <w:p w14:paraId="72609616" w14:textId="77777777" w:rsidR="002C3C97" w:rsidRDefault="00EC33F1" w:rsidP="00F16D98">
      <w:pPr>
        <w:pStyle w:val="Lieuetdate"/>
      </w:pPr>
      <w:r>
        <w:t>Limoges</w:t>
      </w:r>
      <w:r w:rsidR="002C3C97">
        <w:t xml:space="preserve"> : </w:t>
      </w:r>
      <w:r>
        <w:t>mardi</w:t>
      </w:r>
      <w:r w:rsidR="002C3C97">
        <w:t xml:space="preserve"> </w:t>
      </w:r>
      <w:r>
        <w:t>16</w:t>
      </w:r>
      <w:r w:rsidR="002C3C97">
        <w:t xml:space="preserve"> mars 20</w:t>
      </w:r>
      <w:r>
        <w:t>21</w:t>
      </w:r>
    </w:p>
    <w:p w14:paraId="7E6AD0A3" w14:textId="77777777" w:rsidR="00EC33F1" w:rsidRDefault="002C3C97" w:rsidP="00EC33F1">
      <w:pPr>
        <w:pStyle w:val="Auteurpremier"/>
      </w:pPr>
      <w:r>
        <w:t xml:space="preserve">par </w:t>
      </w:r>
      <w:r w:rsidR="00EC33F1">
        <w:rPr>
          <w:b/>
          <w:color w:val="3A575E"/>
        </w:rPr>
        <w:t>Rémi METZDORFF</w:t>
      </w:r>
      <w:r w:rsidR="00EC33F1">
        <w:rPr>
          <w:bCs/>
          <w:color w:val="3A575E"/>
        </w:rPr>
        <w:t xml:space="preserve"> </w:t>
      </w:r>
      <w:r w:rsidR="00EC33F1" w:rsidRPr="00EC33F1">
        <w:rPr>
          <w:bCs/>
          <w:color w:val="auto"/>
        </w:rPr>
        <w:t>et</w:t>
      </w:r>
      <w:r w:rsidR="00EC33F1">
        <w:rPr>
          <w:bCs/>
          <w:color w:val="3A575E"/>
        </w:rPr>
        <w:t xml:space="preserve"> </w:t>
      </w:r>
      <w:r w:rsidR="00EC33F1">
        <w:rPr>
          <w:b/>
          <w:color w:val="3A575E"/>
        </w:rPr>
        <w:t>Laurent ASTIER</w:t>
      </w:r>
      <w:r>
        <w:br/>
        <w:t xml:space="preserve">Lycée </w:t>
      </w:r>
      <w:r w:rsidR="00EC33F1">
        <w:t>Suzanne Valadon – 87000 Limoges</w:t>
      </w:r>
      <w:r>
        <w:br/>
      </w:r>
      <w:hyperlink r:id="rId8" w:history="1">
        <w:r w:rsidR="00EC33F1" w:rsidRPr="00CE020B">
          <w:rPr>
            <w:rStyle w:val="Lienhypertexte"/>
          </w:rPr>
          <w:t>remi.metzdorff@orange.fr</w:t>
        </w:r>
      </w:hyperlink>
    </w:p>
    <w:p w14:paraId="62D2E6C9" w14:textId="77777777" w:rsidR="00B3780D" w:rsidRDefault="00DD536C" w:rsidP="00EC33F1">
      <w:pPr>
        <w:pStyle w:val="Auteurssuite"/>
      </w:pPr>
      <w:hyperlink r:id="rId9" w:history="1">
        <w:r w:rsidR="00EC33F1" w:rsidRPr="00CE020B">
          <w:rPr>
            <w:rStyle w:val="Lienhypertexte"/>
          </w:rPr>
          <w:t>laurent.astier@ac-limoges.fr</w:t>
        </w:r>
      </w:hyperlink>
      <w:r w:rsidR="00EC33F1">
        <w:t xml:space="preserve"> </w:t>
      </w:r>
      <w:r w:rsidR="005B7F51">
        <w:t xml:space="preserve"> </w:t>
      </w:r>
    </w:p>
    <w:p w14:paraId="4FECAAAC" w14:textId="0D34CA9C" w:rsidR="00065E55" w:rsidRDefault="00AE6DB3" w:rsidP="00F16D98">
      <w:pPr>
        <w:pStyle w:val="Textersum"/>
      </w:pPr>
      <w:r>
        <w:t>Cet article présente la réalisation d’un programme Python permettant de calculer la position de nombreux objets du système solaire en orbite autour du Soleil, ainsi que son utilisation dans le cadre des nouveaux programmes de lycée où la programmation est devenue incontournable. La première partie présente le cadre théorique dans lequel sont réalisés les calculs de position puis la deuxième présente sommairement le  fonctionnement général du programme Python. Enfin, quelques applications exploitables en classe par le prof et les élèves sont présentées.</w:t>
      </w:r>
    </w:p>
    <w:p w14:paraId="455C79C7" w14:textId="77777777" w:rsidR="00EC33F1" w:rsidRDefault="00EC33F1" w:rsidP="00EC33F1">
      <w:pPr>
        <w:pStyle w:val="Titre5"/>
      </w:pPr>
      <w:r>
        <w:t>INTRODUCTION</w:t>
      </w:r>
    </w:p>
    <w:p w14:paraId="20EADFC5" w14:textId="77777777" w:rsidR="00721D27" w:rsidRDefault="00EC33F1" w:rsidP="00EC33F1">
      <w:pPr>
        <w:pStyle w:val="Textecourantsansalina"/>
      </w:pPr>
      <w:r>
        <w:tab/>
        <w:t>Avec la réforme du lycée, la progra</w:t>
      </w:r>
      <w:r w:rsidR="002B2D5C">
        <w:t>m</w:t>
      </w:r>
      <w:r>
        <w:t xml:space="preserve">mation est entrée dans les nouveaux programmes. </w:t>
      </w:r>
      <w:r w:rsidR="009B05EE">
        <w:t>C’est le langage Python qui est préconisé : il offre les avantages d’une syntaxe épurée tout en conservant une efficacité remarquable. En témoignent les nombreuses applications basées sur Python dans des domaines très variés : exemples…</w:t>
      </w:r>
    </w:p>
    <w:p w14:paraId="07B89359" w14:textId="44B5CC81" w:rsidR="00EC33F1" w:rsidRDefault="00721D27" w:rsidP="00EC33F1">
      <w:pPr>
        <w:pStyle w:val="Textecourantsansalina"/>
      </w:pPr>
      <w:r>
        <w:tab/>
      </w:r>
      <w:r w:rsidR="009B05EE">
        <w:t xml:space="preserve">Cet </w:t>
      </w:r>
      <w:r w:rsidR="00EC33F1">
        <w:t xml:space="preserve">article </w:t>
      </w:r>
      <w:r w:rsidR="009B05EE">
        <w:t>explore</w:t>
      </w:r>
      <w:r w:rsidR="00EC33F1">
        <w:t xml:space="preserve"> une </w:t>
      </w:r>
      <w:r w:rsidR="009B05EE">
        <w:t>utilisation de</w:t>
      </w:r>
      <w:r w:rsidR="00EC33F1">
        <w:t xml:space="preserve"> Python</w:t>
      </w:r>
      <w:r w:rsidR="00D5488F">
        <w:t>, principalement en lycée, avec la création</w:t>
      </w:r>
      <w:r w:rsidR="003E4983">
        <w:t xml:space="preserve"> et l’exploitation</w:t>
      </w:r>
      <w:r w:rsidR="00D5488F">
        <w:t xml:space="preserve"> d’un</w:t>
      </w:r>
      <w:r w:rsidR="003E4983">
        <w:t xml:space="preserve"> module nommé</w:t>
      </w:r>
      <w:r w:rsidR="00EC33F1">
        <w:t xml:space="preserve"> CelestialBody utilisé pour générer des éphémérides de nombreux </w:t>
      </w:r>
      <w:r w:rsidR="00D5488F">
        <w:t>corps</w:t>
      </w:r>
      <w:r w:rsidR="00EC33F1">
        <w:t xml:space="preserve"> du système solaire. </w:t>
      </w:r>
    </w:p>
    <w:p w14:paraId="3D5CB375" w14:textId="1A01EA8D" w:rsidR="007B1AB6" w:rsidRPr="00EC33F1" w:rsidRDefault="007B1AB6" w:rsidP="00EC33F1">
      <w:pPr>
        <w:pStyle w:val="Textecourantsansalina"/>
      </w:pPr>
      <w:r>
        <w:tab/>
      </w:r>
      <w:r w:rsidR="00BA1405">
        <w:t>DISCLAIMER</w:t>
      </w:r>
      <w:r>
        <w:t> : L</w:t>
      </w:r>
      <w:r w:rsidR="003E4983">
        <w:t xml:space="preserve">e module </w:t>
      </w:r>
      <w:r>
        <w:t>CelestialBody permet de calculer la position d’un corps du système solaire à partir des équations du mouvement dans le cadre du problème de Kepler. Retrouver les lois du mouvement à partir des données générées par ce programme ne présente donc pas d’intérêt.</w:t>
      </w:r>
      <w:r w:rsidR="00BA1405">
        <w:t xml:space="preserve"> </w:t>
      </w:r>
      <w:r w:rsidR="003E4983">
        <w:t>Par ailleurs, l</w:t>
      </w:r>
      <w:r w:rsidR="00BA1405">
        <w:t>es positions calculées ici sont bien des positions approximatives, notamment dans le cas des astéroïdes et comètes où l’influence des huit planètes du système solaire conduit à des perturbations importantes. Pour ces petits objets, la résolution numérique des équations du mouvement dans le cadre d’un système à N corps est envisageable</w:t>
      </w:r>
      <w:r w:rsidR="007F7345">
        <w:t xml:space="preserve"> (</w:t>
      </w:r>
      <w:hyperlink r:id="rId10" w:history="1">
        <w:r w:rsidR="007F7345" w:rsidRPr="00C02CF9">
          <w:rPr>
            <w:rStyle w:val="Lienhypertexte"/>
          </w:rPr>
          <w:t>https://www.f-legrand.fr/scidoc/docmml/sciphys/meca/kepler/kepler.html</w:t>
        </w:r>
      </w:hyperlink>
      <w:r w:rsidR="007F7345">
        <w:t>)</w:t>
      </w:r>
      <w:r w:rsidR="00BA1405">
        <w:t>.</w:t>
      </w:r>
      <w:r w:rsidR="007F7345">
        <w:t xml:space="preserve"> Si des éphémérides précises sont requises, on peut </w:t>
      </w:r>
      <w:r w:rsidR="003E4983">
        <w:t xml:space="preserve">également </w:t>
      </w:r>
      <w:r w:rsidR="007F7345">
        <w:t xml:space="preserve">se référer à </w:t>
      </w:r>
      <w:hyperlink r:id="rId11" w:history="1">
        <w:r w:rsidR="007F7345" w:rsidRPr="00C02CF9">
          <w:rPr>
            <w:rStyle w:val="Lienhypertexte"/>
          </w:rPr>
          <w:t>http://vo.imcce.fr/webservices/miriade/?forms</w:t>
        </w:r>
      </w:hyperlink>
      <w:r w:rsidR="007F7345">
        <w:t xml:space="preserve"> ou </w:t>
      </w:r>
      <w:r w:rsidR="003E4983">
        <w:t xml:space="preserve">encore à </w:t>
      </w:r>
      <w:hyperlink r:id="rId12" w:history="1">
        <w:r w:rsidR="003E4983" w:rsidRPr="00C02CF9">
          <w:rPr>
            <w:rStyle w:val="Lienhypertexte"/>
          </w:rPr>
          <w:t>https://ssd.jpl.nasa.gov/horizons.cgi</w:t>
        </w:r>
      </w:hyperlink>
      <w:r w:rsidR="007F7345">
        <w:t>.</w:t>
      </w:r>
    </w:p>
    <w:p w14:paraId="54830EB0" w14:textId="256E2186" w:rsidR="00D5488F" w:rsidRDefault="00462E02" w:rsidP="00D97F93">
      <w:pPr>
        <w:pStyle w:val="Titre1"/>
      </w:pPr>
      <w:r>
        <w:t>PRINCIPE DU CALCUL DE POSITION</w:t>
      </w:r>
    </w:p>
    <w:p w14:paraId="78FF7948" w14:textId="6A98E0ED" w:rsidR="00870E9D" w:rsidRPr="00870E9D" w:rsidRDefault="00462E02" w:rsidP="00870E9D">
      <w:pPr>
        <w:pStyle w:val="Titre2"/>
      </w:pPr>
      <w:r>
        <w:t>Le problème de Kepler</w:t>
      </w:r>
    </w:p>
    <w:p w14:paraId="2BD45EEB" w14:textId="6E50389D" w:rsidR="00D02632" w:rsidRDefault="00D5488F" w:rsidP="00D5488F">
      <w:pPr>
        <w:pStyle w:val="Textecourantsansalina"/>
      </w:pPr>
      <w:r>
        <w:tab/>
      </w:r>
      <w:r w:rsidR="00870E9D">
        <w:t>On s’intéresse ici au système à deux corps formé par le Soleil et le corps choisi</w:t>
      </w:r>
      <w:r w:rsidR="00D02632">
        <w:t xml:space="preserve"> dont la masse est supposée négligeable devant la masse du Soleil</w:t>
      </w:r>
      <w:r w:rsidR="00193CCC">
        <w:t>. L</w:t>
      </w:r>
      <w:r w:rsidR="00870E9D">
        <w:t>a seule force considérée est la force d’attraction gravitationnelle</w:t>
      </w:r>
      <w:r w:rsidR="00D02632">
        <w:t xml:space="preserve"> de Newton</w:t>
      </w:r>
      <w:r w:rsidR="00193CCC">
        <w:t xml:space="preserve"> et l</w:t>
      </w:r>
      <w:r w:rsidR="00870E9D">
        <w:t xml:space="preserve">e mouvement du corps est étudié dans un référentiel considéré comme Galiléen. Le problème revient </w:t>
      </w:r>
      <w:r w:rsidR="00D02632">
        <w:t>donc à l’étude d’</w:t>
      </w:r>
      <w:r w:rsidR="00870E9D">
        <w:t>un mouvement à force centrale conservative</w:t>
      </w:r>
      <w:r w:rsidR="00D02632">
        <w:t xml:space="preserve"> dont on rappelle ici les résultats importants : </w:t>
      </w:r>
    </w:p>
    <w:p w14:paraId="18EFA651" w14:textId="5FC8EFE1" w:rsidR="00D02632" w:rsidRDefault="00D02632" w:rsidP="004A2554">
      <w:pPr>
        <w:pStyle w:val="Textecourantsansalina"/>
        <w:numPr>
          <w:ilvl w:val="0"/>
          <w:numId w:val="44"/>
        </w:numPr>
      </w:pPr>
      <w:r>
        <w:t>la conservation du moment cinétique permet d’établir la planéité du mouvement</w:t>
      </w:r>
      <w:r w:rsidR="002B2D5C">
        <w:t xml:space="preserve"> et</w:t>
      </w:r>
      <w:r>
        <w:t xml:space="preserve"> la conservation de la vitesse aréolaire</w:t>
      </w:r>
      <w:r w:rsidR="002B2D5C">
        <w:t>. On démontre ainsi</w:t>
      </w:r>
      <w:r>
        <w:t xml:space="preserve"> la</w:t>
      </w:r>
      <w:r w:rsidR="002B2D5C">
        <w:t xml:space="preserve"> deuxième loi de Kepler</w:t>
      </w:r>
      <w:r>
        <w:t xml:space="preserve"> (</w:t>
      </w:r>
      <w:r w:rsidR="002B2D5C">
        <w:t>loi des aires</w:t>
      </w:r>
      <w:r>
        <w:t>)</w:t>
      </w:r>
      <w:r w:rsidR="002B2D5C">
        <w:t xml:space="preserve"> puis la troisième</w:t>
      </w:r>
      <w:r w:rsidR="0034323A">
        <w:t xml:space="preserve"> pour des trajectoires fermées (lien entre la période de révolution, l</w:t>
      </w:r>
      <w:r w:rsidR="00193CCC">
        <w:t>a</w:t>
      </w:r>
      <w:r w:rsidR="0034323A">
        <w:t xml:space="preserve"> taille de l’orbite et la masse du centre attracteur)</w:t>
      </w:r>
      <w:r w:rsidR="002B2D5C">
        <w:t>.</w:t>
      </w:r>
    </w:p>
    <w:p w14:paraId="5A7AB884" w14:textId="5D8E2D54" w:rsidR="0034323A" w:rsidRDefault="002B2D5C" w:rsidP="004A2554">
      <w:pPr>
        <w:pStyle w:val="Textecourantsansalina"/>
        <w:numPr>
          <w:ilvl w:val="0"/>
          <w:numId w:val="44"/>
        </w:numPr>
      </w:pPr>
      <w:r>
        <w:t>la conservation de l’énergie mécanique</w:t>
      </w:r>
      <w:r w:rsidR="00D43C1B">
        <w:t xml:space="preserve"> permet de différencier deux catégories de solutions : les états liés et les états de diffusion. </w:t>
      </w:r>
      <w:r w:rsidR="0034323A">
        <w:t>L’expression de l’énergie mécanique</w:t>
      </w:r>
      <w:r>
        <w:t xml:space="preserve"> permet d’établir l’équation polaire de la trajectoire</w:t>
      </w:r>
      <w:r w:rsidR="0034323A">
        <w:rPr>
          <w:rStyle w:val="Appelnotedebasdep"/>
        </w:rPr>
        <w:footnoteReference w:id="1"/>
      </w:r>
      <w:r w:rsidR="00D43C1B">
        <w:t xml:space="preserve">, une conique caractérisée par son excentricité </w:t>
      </w:r>
      <m:oMath>
        <m:r>
          <w:rPr>
            <w:rFonts w:ascii="Cambria Math" w:hAnsi="Cambria Math"/>
          </w:rPr>
          <m:t>e</m:t>
        </m:r>
      </m:oMath>
      <w:r w:rsidR="0034323A">
        <w:t xml:space="preserve">. On se restreindra au cas des orbites </w:t>
      </w:r>
      <w:r w:rsidR="00193CCC">
        <w:t>e</w:t>
      </w:r>
      <w:r w:rsidR="0034323A">
        <w:t>lliptiques conformément à la première loi de Kepler</w:t>
      </w:r>
      <w:r w:rsidR="00322706">
        <w:t xml:space="preserve"> pour lesquels </w:t>
      </w:r>
      <m:oMath>
        <m:r>
          <w:rPr>
            <w:rFonts w:ascii="Cambria Math" w:hAnsi="Cambria Math"/>
          </w:rPr>
          <m:t>e∈[0;1[</m:t>
        </m:r>
      </m:oMath>
      <w:r w:rsidR="00322706">
        <w:t xml:space="preserve"> . O</w:t>
      </w:r>
      <w:r w:rsidR="0034323A">
        <w:t xml:space="preserve">n a alors : </w:t>
      </w:r>
    </w:p>
    <w:p w14:paraId="2434C9E5" w14:textId="183226AB" w:rsidR="00625AEF" w:rsidRPr="00625AEF" w:rsidRDefault="00DD536C" w:rsidP="004A2554">
      <w:pPr>
        <w:pStyle w:val="Textecourantsansalina"/>
        <w:ind w:left="1440"/>
      </w:pPr>
      <m:oMathPara>
        <m:oMath>
          <m:eqArr>
            <m:eqArrPr>
              <m:maxDist m:val="1"/>
              <m:ctrlPr>
                <w:rPr>
                  <w:rFonts w:ascii="Cambria Math" w:hAnsi="Cambria Math"/>
                  <w:i/>
                </w:rPr>
              </m:ctrlPr>
            </m:eqArrPr>
            <m:e>
              <m:r>
                <w:rPr>
                  <w:rFonts w:ascii="Cambria Math" w:hAnsi="Cambria Math"/>
                </w:rPr>
                <m:t>ρ</m:t>
              </m:r>
              <m:d>
                <m:dPr>
                  <m:ctrlPr>
                    <w:rPr>
                      <w:rFonts w:ascii="Cambria Math" w:hAnsi="Cambria Math"/>
                      <w:i/>
                    </w:rPr>
                  </m:ctrlPr>
                </m:dPr>
                <m:e>
                  <m:r>
                    <w:rPr>
                      <w:rFonts w:ascii="Cambria Math" w:hAnsi="Cambria Math"/>
                    </w:rPr>
                    <m:t>ν</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m:t>
                          </m:r>
                        </m:sup>
                      </m:sSup>
                    </m:e>
                  </m:d>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r>
                        <w:rPr>
                          <w:rFonts w:ascii="Cambria Math" w:hAnsi="Cambria Math"/>
                        </w:rPr>
                        <m:t>ν</m:t>
                      </m:r>
                    </m:e>
                  </m:func>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5243A3F1" w14:textId="56AC59B7" w:rsidR="0034323A" w:rsidRDefault="002B2D5C" w:rsidP="004A2554">
      <w:pPr>
        <w:pStyle w:val="Textecourantsansalina"/>
        <w:ind w:left="397"/>
      </w:pPr>
      <w:r>
        <w:t xml:space="preserve">où </w:t>
      </w:r>
      <m:oMath>
        <m:r>
          <w:rPr>
            <w:rFonts w:ascii="Cambria Math" w:hAnsi="Cambria Math"/>
          </w:rPr>
          <m:t>ρ</m:t>
        </m:r>
      </m:oMath>
      <w:r>
        <w:t xml:space="preserve"> est la distance au foyer, </w:t>
      </w:r>
      <m:oMath>
        <m:r>
          <w:rPr>
            <w:rFonts w:ascii="Cambria Math" w:hAnsi="Cambria Math"/>
          </w:rPr>
          <m:t>ν</m:t>
        </m:r>
      </m:oMath>
      <w:r>
        <w:t xml:space="preserve"> la position angulaire par rapport au péri</w:t>
      </w:r>
      <w:r w:rsidR="00193CCC">
        <w:t>hélie</w:t>
      </w:r>
      <w:r w:rsidR="0034323A">
        <w:t xml:space="preserve"> et </w:t>
      </w:r>
      <m:oMath>
        <m:r>
          <w:rPr>
            <w:rFonts w:ascii="Cambria Math" w:hAnsi="Cambria Math"/>
          </w:rPr>
          <m:t>a</m:t>
        </m:r>
      </m:oMath>
      <w:r w:rsidR="0034323A">
        <w:t xml:space="preserve"> le demi-grand axe de l’ellipse</w:t>
      </w:r>
      <w:r>
        <w:t>.</w:t>
      </w:r>
    </w:p>
    <w:p w14:paraId="5B84E1E7" w14:textId="03B13183" w:rsidR="00625AEF" w:rsidRDefault="00625AEF" w:rsidP="00625AEF">
      <w:pPr>
        <w:pStyle w:val="Textecourantsansalina"/>
      </w:pPr>
      <w:r>
        <w:tab/>
        <w:t>L’équation polaire de la trajectoire</w:t>
      </w:r>
      <w:r w:rsidR="007A5971">
        <w:t xml:space="preserve"> (Éq. (1))</w:t>
      </w:r>
      <w:r>
        <w:t xml:space="preserve"> permet d’obtenir l’allure de l’orbite mais pour connaitre la position d’un corps à un instant donné, il faut </w:t>
      </w:r>
      <w:r w:rsidR="00193CCC">
        <w:t>déterminer</w:t>
      </w:r>
      <w:r>
        <w:t xml:space="preserve"> l’évolution</w:t>
      </w:r>
      <w:r w:rsidR="00AE6DB3">
        <w:t xml:space="preserve"> temporelle</w:t>
      </w:r>
      <w:r>
        <w:t xml:space="preserve"> de </w:t>
      </w:r>
      <w:r w:rsidR="00322706">
        <w:t xml:space="preserve">la position angulaire </w:t>
      </w:r>
      <m:oMath>
        <m:r>
          <w:rPr>
            <w:rFonts w:ascii="Cambria Math" w:hAnsi="Cambria Math"/>
          </w:rPr>
          <m:t>ν</m:t>
        </m:r>
      </m:oMath>
      <w:r w:rsidR="00322706">
        <w:t>.</w:t>
      </w:r>
    </w:p>
    <w:p w14:paraId="09A93B43" w14:textId="3EE2A561" w:rsidR="005E5CA2" w:rsidRDefault="00193CCC" w:rsidP="005E5CA2">
      <w:pPr>
        <w:pStyle w:val="Titre2"/>
      </w:pPr>
      <w:r>
        <w:t>Anomalie vraie, anomalie excentrique et anomalie moyenne</w:t>
      </w:r>
    </w:p>
    <w:p w14:paraId="7345015E" w14:textId="77377938" w:rsidR="00FF2245" w:rsidRDefault="00625AEF" w:rsidP="005E5CA2">
      <w:pPr>
        <w:pStyle w:val="Textecourantsansalina"/>
      </w:pPr>
      <w:r>
        <w:tab/>
      </w:r>
      <w:r w:rsidR="00193CCC">
        <w:t xml:space="preserve">En effet, sauf dans le cas d’une trajectoire circulaire, la position angulaire </w:t>
      </w:r>
      <m:oMath>
        <m:r>
          <w:rPr>
            <w:rFonts w:ascii="Cambria Math" w:hAnsi="Cambria Math"/>
          </w:rPr>
          <m:t>ν</m:t>
        </m:r>
      </m:oMath>
      <w:r w:rsidR="00193CCC">
        <w:t xml:space="preserve"> appelée anomalie vraie n’évolue pas linéairement avec le temps. </w:t>
      </w:r>
      <w:r w:rsidR="007A5971">
        <w:t xml:space="preserve">Il </w:t>
      </w:r>
      <w:r w:rsidR="00322706">
        <w:t>est</w:t>
      </w:r>
      <w:r w:rsidR="007A5971">
        <w:t xml:space="preserve"> </w:t>
      </w:r>
      <w:r w:rsidR="00193CCC">
        <w:t>ici</w:t>
      </w:r>
      <w:r w:rsidR="00322706">
        <w:t xml:space="preserve"> nécessaire d’utiliser quelques astuces géométrique</w:t>
      </w:r>
      <w:r w:rsidR="007A5971">
        <w:t>s</w:t>
      </w:r>
      <w:r w:rsidR="00D84339">
        <w:t xml:space="preserve"> et de construire le cercle circonsrit à l’ellipse appelé cerlce auxiliaire. On introduit alors</w:t>
      </w:r>
      <w:r w:rsidR="00322706">
        <w:t xml:space="preserve"> deux nouveaux angles : l’anomalie excentrique </w:t>
      </w:r>
      <m:oMath>
        <m:r>
          <w:rPr>
            <w:rFonts w:ascii="Cambria Math" w:hAnsi="Cambria Math"/>
          </w:rPr>
          <m:t>E</m:t>
        </m:r>
      </m:oMath>
      <w:r w:rsidR="00322706">
        <w:t xml:space="preserve"> et l’anomalie moyenne </w:t>
      </w:r>
      <m:oMath>
        <m:r>
          <w:rPr>
            <w:rFonts w:ascii="Cambria Math" w:hAnsi="Cambria Math"/>
          </w:rPr>
          <m:t>M</m:t>
        </m:r>
      </m:oMath>
      <w:r w:rsidR="007A5971">
        <w:t xml:space="preserve"> (Fig. 1)</w:t>
      </w:r>
      <w:r w:rsidR="00322706">
        <w:t>.</w:t>
      </w:r>
    </w:p>
    <w:p w14:paraId="49BCB59F" w14:textId="06CA7DB7" w:rsidR="00C33BDF" w:rsidRDefault="00C33BDF" w:rsidP="007A3DC3">
      <w:pPr>
        <w:pStyle w:val="Lgende"/>
      </w:pPr>
      <w:r>
        <w:drawing>
          <wp:inline distT="0" distB="0" distL="0" distR="0" wp14:anchorId="704EB231" wp14:editId="3D097D0B">
            <wp:extent cx="6120553" cy="459041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stretch>
                      <a:fillRect/>
                    </a:stretch>
                  </pic:blipFill>
                  <pic:spPr>
                    <a:xfrm>
                      <a:off x="0" y="0"/>
                      <a:ext cx="6120553" cy="4590415"/>
                    </a:xfrm>
                    <a:prstGeom prst="rect">
                      <a:avLst/>
                    </a:prstGeom>
                  </pic:spPr>
                </pic:pic>
              </a:graphicData>
            </a:graphic>
          </wp:inline>
        </w:drawing>
      </w:r>
      <w:r w:rsidRPr="00C33BDF">
        <w:rPr>
          <w:b/>
          <w:color w:val="3A575E"/>
        </w:rPr>
        <w:t xml:space="preserve"> </w:t>
      </w:r>
      <w:r w:rsidRPr="00425230">
        <w:rPr>
          <w:b/>
          <w:color w:val="3A575E"/>
        </w:rPr>
        <w:t xml:space="preserve">Figure 1 </w:t>
      </w:r>
      <w:r>
        <w:rPr>
          <w:b/>
          <w:color w:val="3A575E"/>
        </w:rPr>
        <w:t>–</w:t>
      </w:r>
      <w:r>
        <w:t xml:space="preserve"> Les anomalies permettant le calcul de la position d’un corps en fonction du temps</w:t>
      </w:r>
      <w:r w:rsidR="00A8674F">
        <w:t xml:space="preserve"> </w:t>
      </w:r>
      <w:r w:rsidR="007A3DC3">
        <w:t>dans le cadre du problème de Kepler</w:t>
      </w:r>
      <w:r>
        <w:t>.</w:t>
      </w:r>
    </w:p>
    <w:p w14:paraId="3C987FB5" w14:textId="77777777" w:rsidR="00C33BDF" w:rsidRPr="00C33BDF" w:rsidRDefault="00C33BDF" w:rsidP="00C33BDF"/>
    <w:p w14:paraId="7737AE22" w14:textId="21AE4A59" w:rsidR="007A5971" w:rsidRDefault="00FF2245" w:rsidP="005E5CA2">
      <w:pPr>
        <w:pStyle w:val="Textecourantsansalina"/>
      </w:pPr>
      <w:r>
        <w:tab/>
      </w:r>
      <w:r w:rsidR="007A5971">
        <w:t>On utilise la deuxième loi de Kepler : l’aire</w:t>
      </w:r>
      <w:r w:rsidR="000D6916">
        <w:t xml:space="preserve"> </w:t>
      </w:r>
      <m:oMath>
        <m:r>
          <m:rPr>
            <m:scr m:val="script"/>
          </m:rPr>
          <w:rPr>
            <w:rFonts w:ascii="Cambria Math" w:hAnsi="Cambria Math"/>
          </w:rPr>
          <m:t>A</m:t>
        </m:r>
      </m:oMath>
      <w:r w:rsidR="007A5971">
        <w:t xml:space="preserve"> balayée par le segment </w:t>
      </w:r>
      <m:oMath>
        <m:r>
          <w:rPr>
            <w:rFonts w:ascii="Cambria Math" w:hAnsi="Cambria Math"/>
          </w:rPr>
          <m:t>SC</m:t>
        </m:r>
      </m:oMath>
      <w:r w:rsidR="007A5971">
        <w:t xml:space="preserve"> est proportionnelle au temps écoulé depuis le passage au </w:t>
      </w:r>
      <w:r w:rsidR="007A3DC3">
        <w:t>périhélie</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oMath>
      <w:r w:rsidR="00D84339">
        <w:t xml:space="preserve">. Elle </w:t>
      </w:r>
      <w:r>
        <w:t xml:space="preserve">s’exprime en fonction de l’aire totale de l’ellipse </w:t>
      </w:r>
      <m:oMath>
        <m:r>
          <m:rPr>
            <m:sty m:val="p"/>
          </m:rPr>
          <w:rPr>
            <w:rFonts w:ascii="Cambria Math" w:hAnsi="Cambria Math"/>
          </w:rPr>
          <m:t>πab</m:t>
        </m:r>
      </m:oMath>
      <w:r w:rsidR="007A5971">
        <w:t xml:space="preserve"> </w:t>
      </w:r>
      <w:r>
        <w:t xml:space="preserve">et de la période de révolution </w:t>
      </w:r>
      <m:oMath>
        <m:r>
          <w:rPr>
            <w:rFonts w:ascii="Cambria Math" w:hAnsi="Cambria Math"/>
          </w:rPr>
          <m:t>T</m:t>
        </m:r>
      </m:oMath>
      <w:r w:rsidR="007A5971">
        <w:t> :</w:t>
      </w:r>
    </w:p>
    <w:p w14:paraId="363C1DE6" w14:textId="07C7278B" w:rsidR="0030149B" w:rsidRPr="0030149B" w:rsidRDefault="00DD536C"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f>
                <m:fPr>
                  <m:ctrlPr>
                    <w:rPr>
                      <w:rFonts w:ascii="Cambria Math" w:hAnsi="Cambria Math"/>
                      <w:i/>
                    </w:rPr>
                  </m:ctrlPr>
                </m:fPr>
                <m:num>
                  <m:r>
                    <w:rPr>
                      <w:rFonts w:ascii="Cambria Math" w:hAnsi="Cambria Math"/>
                    </w:rPr>
                    <m:t>πab</m:t>
                  </m:r>
                </m:num>
                <m:den>
                  <m:r>
                    <w:rPr>
                      <w:rFonts w:ascii="Cambria Math" w:hAnsi="Cambria Math"/>
                    </w:rPr>
                    <m:t>T</m:t>
                  </m: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e>
              </m:d>
              <m:r>
                <w:rPr>
                  <w:rFonts w:ascii="Cambria Math" w:hAnsi="Cambria Math"/>
                </w:rPr>
                <m:t>=M×</m:t>
              </m:r>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04AAAB2" w14:textId="77777777" w:rsidR="00823C21" w:rsidRDefault="00D84339" w:rsidP="005E5CA2">
      <w:pPr>
        <w:pStyle w:val="Textecourantsansalina"/>
      </w:pPr>
      <w:r>
        <w:t>O</w:t>
      </w:r>
      <w:r w:rsidR="000D6916">
        <w:t>n a</w:t>
      </w:r>
      <w:r>
        <w:t xml:space="preserve"> ici</w:t>
      </w:r>
      <w:r w:rsidR="000D6916">
        <w:t xml:space="preserve"> introduit l’anomalie moyenne </w:t>
      </w:r>
      <m:oMath>
        <m:r>
          <w:rPr>
            <w:rFonts w:ascii="Cambria Math" w:hAnsi="Cambria Math"/>
          </w:rPr>
          <m:t>M</m:t>
        </m:r>
      </m:oMath>
      <w:r w:rsidR="000D6916">
        <w:t xml:space="preserve"> qui </w:t>
      </w:r>
      <w:r w:rsidR="00193CCC">
        <w:t>repère</w:t>
      </w:r>
      <w:r w:rsidR="000D6916">
        <w:t xml:space="preserve"> la position angulaire qu’aurai</w:t>
      </w:r>
      <w:r w:rsidR="00193CCC">
        <w:t>t</w:t>
      </w:r>
      <w:r w:rsidR="000D6916">
        <w:t xml:space="preserve"> le corps si son orbite ét</w:t>
      </w:r>
      <w:r w:rsidR="0062667A">
        <w:t>ait</w:t>
      </w:r>
      <w:r w:rsidR="000D6916">
        <w:t xml:space="preserve"> circulaire </w:t>
      </w:r>
      <w:r w:rsidR="00193CCC">
        <w:t xml:space="preserve">et </w:t>
      </w:r>
      <w:r w:rsidR="000D6916">
        <w:t>de même période</w:t>
      </w:r>
      <w:r w:rsidR="00823C21">
        <w:t> :</w:t>
      </w:r>
    </w:p>
    <w:p w14:paraId="253C7D27" w14:textId="6098F078" w:rsidR="00823C21" w:rsidRDefault="00823C21" w:rsidP="005E5CA2">
      <w:pPr>
        <w:pStyle w:val="Textecourantsansalina"/>
      </w:pPr>
      <m:oMathPara>
        <m:oMath>
          <m:r>
            <w:rPr>
              <w:rFonts w:ascii="Cambria Math" w:hAnsi="Cambria Math"/>
            </w:rPr>
            <m:t>M=</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T</m:t>
              </m:r>
              <m:ctrlPr>
                <w:rPr>
                  <w:rFonts w:ascii="Cambria Math" w:hAnsi="Cambria Math"/>
                  <w:i/>
                </w:rPr>
              </m:ctrlP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p</m:t>
                  </m:r>
                </m:sub>
              </m:sSub>
            </m:e>
          </m:d>
        </m:oMath>
      </m:oMathPara>
    </w:p>
    <w:p w14:paraId="04DDCFCB" w14:textId="6B834009" w:rsidR="000D6916" w:rsidRDefault="000D6916" w:rsidP="005E5CA2">
      <w:pPr>
        <w:pStyle w:val="Textecourantsansalina"/>
      </w:pPr>
      <w:r>
        <w:t xml:space="preserve"> Elle ne correspond pas un angle physique mais a l’avantage d’être proportionnelle au temps.</w:t>
      </w:r>
    </w:p>
    <w:p w14:paraId="53B8B2A6" w14:textId="72DCCAEB" w:rsidR="000D6916" w:rsidRDefault="000D6916" w:rsidP="005E5CA2">
      <w:pPr>
        <w:pStyle w:val="Textecourantsansalina"/>
      </w:pPr>
      <w:r>
        <w:tab/>
        <w:t xml:space="preserve">On peut ensuite remarquer que l’aire </w:t>
      </w:r>
      <m:oMath>
        <m:r>
          <m:rPr>
            <m:scr m:val="script"/>
          </m:rPr>
          <w:rPr>
            <w:rFonts w:ascii="Cambria Math" w:hAnsi="Cambria Math"/>
          </w:rPr>
          <m:t>A</m:t>
        </m:r>
      </m:oMath>
      <w:r>
        <w:t xml:space="preserve"> est, à un facteur </w:t>
      </w:r>
      <m:oMath>
        <m:r>
          <w:rPr>
            <w:rFonts w:ascii="Cambria Math" w:hAnsi="Cambria Math"/>
          </w:rPr>
          <m:t>b/a</m:t>
        </m:r>
      </m:oMath>
      <w:r>
        <w:t xml:space="preserve"> près</w:t>
      </w:r>
      <w:r w:rsidR="0030149B">
        <w:t xml:space="preserve">, égale à </w:t>
      </w:r>
      <w:r>
        <w:t>l’aire du secteur</w:t>
      </w:r>
      <w:r w:rsidR="00D84339">
        <w:t xml:space="preserve"> </w:t>
      </w:r>
      <m:oMath>
        <m:r>
          <w:rPr>
            <w:rFonts w:ascii="Cambria Math" w:hAnsi="Cambria Math"/>
          </w:rPr>
          <m:t>POA</m:t>
        </m:r>
      </m:oMath>
      <w:r>
        <w:t xml:space="preserve"> du cercle </w:t>
      </w:r>
      <w:r>
        <w:lastRenderedPageBreak/>
        <w:t>auxiliair</w:t>
      </w:r>
      <w:r w:rsidR="00D84339">
        <w:t xml:space="preserve">e, </w:t>
      </w:r>
      <w:r w:rsidR="0030149B">
        <w:t xml:space="preserve">moins celle du triangle </w:t>
      </w:r>
      <m:oMath>
        <m:r>
          <w:rPr>
            <w:rFonts w:ascii="Cambria Math" w:hAnsi="Cambria Math"/>
          </w:rPr>
          <m:t>SOA</m:t>
        </m:r>
      </m:oMath>
      <w:r w:rsidR="0030149B">
        <w:t> :</w:t>
      </w:r>
    </w:p>
    <w:p w14:paraId="4468788E" w14:textId="76E5BC92" w:rsidR="0030149B" w:rsidRPr="0030149B" w:rsidRDefault="00DD536C" w:rsidP="005E5CA2">
      <w:pPr>
        <w:pStyle w:val="Textecourantsansalina"/>
      </w:pPr>
      <m:oMathPara>
        <m:oMath>
          <m:eqArr>
            <m:eqArrPr>
              <m:maxDist m:val="1"/>
              <m:ctrlPr>
                <w:rPr>
                  <w:rFonts w:ascii="Cambria Math" w:hAnsi="Cambria Math"/>
                  <w:i/>
                </w:rPr>
              </m:ctrlPr>
            </m:eqArrPr>
            <m:e>
              <m:r>
                <m:rPr>
                  <m:scr m:val="script"/>
                </m:rP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ae×a</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num>
                    <m:den>
                      <m:r>
                        <w:rPr>
                          <w:rFonts w:ascii="Cambria Math" w:hAnsi="Cambria Math"/>
                        </w:rPr>
                        <m:t>2</m:t>
                      </m:r>
                    </m:den>
                  </m:f>
                </m:e>
              </m: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64075915" w14:textId="55158826" w:rsidR="0030149B" w:rsidRDefault="0030149B" w:rsidP="005E5CA2">
      <w:pPr>
        <w:pStyle w:val="Textecourantsansalina"/>
      </w:pPr>
      <w:r>
        <w:t>On obtient alors l’équation de Kepler qui lie l’anomalie excentrique et l’anomalie moyenne en combinant les deux équations :</w:t>
      </w:r>
    </w:p>
    <w:p w14:paraId="1A8624DF" w14:textId="62C09A30" w:rsidR="0030149B" w:rsidRPr="0062667A" w:rsidRDefault="00DD536C" w:rsidP="005E5CA2">
      <w:pPr>
        <w:pStyle w:val="Textecourantsansalina"/>
      </w:pPr>
      <m:oMathPara>
        <m:oMath>
          <m:eqArr>
            <m:eqArrPr>
              <m:maxDist m:val="1"/>
              <m:ctrlPr>
                <w:rPr>
                  <w:rFonts w:ascii="Cambria Math" w:hAnsi="Cambria Math"/>
                  <w:i/>
                </w:rPr>
              </m:ctrlPr>
            </m:eqArrPr>
            <m:e>
              <m:r>
                <w:rPr>
                  <w:rFonts w:ascii="Cambria Math" w:hAnsi="Cambria Math"/>
                </w:rPr>
                <m:t>M=E-e</m:t>
              </m:r>
              <m:func>
                <m:funcPr>
                  <m:ctrlPr>
                    <w:rPr>
                      <w:rFonts w:ascii="Cambria Math" w:hAnsi="Cambria Math"/>
                      <w:i/>
                    </w:rPr>
                  </m:ctrlPr>
                </m:funcPr>
                <m:fName>
                  <m:r>
                    <m:rPr>
                      <m:sty m:val="p"/>
                    </m:rPr>
                    <w:rPr>
                      <w:rFonts w:ascii="Cambria Math" w:hAnsi="Cambria Math"/>
                    </w:rPr>
                    <m:t>sin</m:t>
                  </m:r>
                </m:fName>
                <m:e>
                  <m:r>
                    <w:rPr>
                      <w:rFonts w:ascii="Cambria Math" w:hAnsi="Cambria Math"/>
                    </w:rPr>
                    <m:t>E</m:t>
                  </m:r>
                </m:e>
              </m:func>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07199B47" w14:textId="34E1A281" w:rsidR="0062667A" w:rsidRDefault="0062667A" w:rsidP="005E5CA2">
      <w:pPr>
        <w:pStyle w:val="Textecourantsansalina"/>
      </w:pPr>
      <w:r>
        <w:t>qu</w:t>
      </w:r>
      <w:r w:rsidR="00994995">
        <w:t>e l’on résoudra</w:t>
      </w:r>
      <w:r>
        <w:t xml:space="preserve"> numériquement.</w:t>
      </w:r>
    </w:p>
    <w:p w14:paraId="11E81F13" w14:textId="471A778B" w:rsidR="0062667A" w:rsidRDefault="0062667A" w:rsidP="005E5CA2">
      <w:pPr>
        <w:pStyle w:val="Textecourantsansalina"/>
      </w:pPr>
      <w:r>
        <w:tab/>
        <w:t xml:space="preserve">Le lien entre l’anomalie excentrique et l’anomalie vraie </w:t>
      </w:r>
      <w:r w:rsidR="00A8674F">
        <w:t xml:space="preserve">peut finalement être </w:t>
      </w:r>
      <w:r>
        <w:t xml:space="preserve">obtenu après </w:t>
      </w:r>
      <w:r w:rsidR="008E0A4C">
        <w:t>quelques</w:t>
      </w:r>
      <w:r>
        <w:t xml:space="preserve"> efforts trigonométriques</w:t>
      </w:r>
      <w:r w:rsidR="00A8674F">
        <w:t xml:space="preserve"> </w:t>
      </w:r>
      <w:r>
        <w:t>:</w:t>
      </w:r>
    </w:p>
    <w:p w14:paraId="3F6828D6" w14:textId="78323027" w:rsidR="00C33BDF" w:rsidRPr="008E0A4C" w:rsidRDefault="00DD536C" w:rsidP="005E5CA2">
      <w:pPr>
        <w:pStyle w:val="Textecourantsansalina"/>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ν</m:t>
                      </m:r>
                    </m:num>
                    <m:den>
                      <m:r>
                        <w:rPr>
                          <w:rFonts w:ascii="Cambria Math" w:hAnsi="Cambria Math"/>
                        </w:rPr>
                        <m:t>2</m:t>
                      </m:r>
                    </m:den>
                  </m:f>
                </m:e>
              </m:fun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1+e</m:t>
                      </m:r>
                    </m:num>
                    <m:den>
                      <m:r>
                        <w:rPr>
                          <w:rFonts w:ascii="Cambria Math" w:hAnsi="Cambria Math"/>
                        </w:rPr>
                        <m:t>1-e</m:t>
                      </m:r>
                    </m:den>
                  </m:f>
                </m:e>
              </m:rad>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E</m:t>
                      </m:r>
                    </m:num>
                    <m:den>
                      <m:r>
                        <w:rPr>
                          <w:rFonts w:ascii="Cambria Math" w:hAnsi="Cambria Math"/>
                        </w:rPr>
                        <m:t>2</m:t>
                      </m:r>
                    </m:den>
                  </m:f>
                </m:e>
              </m:func>
              <m:r>
                <w:rPr>
                  <w:rFonts w:ascii="Cambria Math" w:hAnsi="Cambria Math"/>
                </w:rPr>
                <m:t>#</m:t>
              </m:r>
              <m:d>
                <m:dPr>
                  <m:ctrlPr>
                    <w:rPr>
                      <w:rFonts w:ascii="Cambria Math" w:hAnsi="Cambria Math"/>
                      <w:i/>
                    </w:rPr>
                  </m:ctrlPr>
                </m:dPr>
                <m:e>
                  <m:r>
                    <w:rPr>
                      <w:rFonts w:ascii="Cambria Math" w:hAnsi="Cambria Math"/>
                    </w:rPr>
                    <m:t>5</m:t>
                  </m:r>
                </m:e>
              </m:d>
            </m:e>
          </m:eqArr>
        </m:oMath>
      </m:oMathPara>
    </w:p>
    <w:p w14:paraId="1646D8A2" w14:textId="77777777" w:rsidR="0079723C" w:rsidRDefault="0079723C" w:rsidP="0079723C">
      <w:pPr>
        <w:pStyle w:val="Titre2"/>
      </w:pPr>
      <w:r>
        <w:t>Résolution numérique de l’équation de Kepler</w:t>
      </w:r>
    </w:p>
    <w:p w14:paraId="36F18150" w14:textId="77777777" w:rsidR="0079723C" w:rsidRDefault="0079723C" w:rsidP="0079723C">
      <w:pPr>
        <w:pStyle w:val="Textecourantsansalina"/>
      </w:pPr>
      <w:r>
        <w:tab/>
        <w:t xml:space="preserve">Pour trouver la valeur de l’anomalie excentrique </w:t>
      </w:r>
      <m:oMath>
        <m:r>
          <w:rPr>
            <w:rFonts w:ascii="Cambria Math" w:hAnsi="Cambria Math"/>
          </w:rPr>
          <m:t>E</m:t>
        </m:r>
      </m:oMath>
      <w:r>
        <w:t>, on doit résoudre l’équation de Kepler (Éq. (4)). On procède par itération en commençant avec :</w:t>
      </w:r>
    </w:p>
    <w:p w14:paraId="69FAB852" w14:textId="77777777" w:rsidR="0079723C" w:rsidRPr="008A3AF3" w:rsidRDefault="00DD536C"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=M+e</m:t>
          </m:r>
          <m:func>
            <m:funcPr>
              <m:ctrlPr>
                <w:rPr>
                  <w:rFonts w:ascii="Cambria Math" w:hAnsi="Cambria Math"/>
                  <w:i/>
                </w:rPr>
              </m:ctrlPr>
            </m:funcPr>
            <m:fName>
              <m:r>
                <m:rPr>
                  <m:sty m:val="p"/>
                </m:rPr>
                <w:rPr>
                  <w:rFonts w:ascii="Cambria Math" w:hAnsi="Cambria Math"/>
                </w:rPr>
                <m:t>sin</m:t>
              </m:r>
            </m:fName>
            <m:e>
              <m:r>
                <w:rPr>
                  <w:rFonts w:ascii="Cambria Math" w:hAnsi="Cambria Math"/>
                </w:rPr>
                <m:t>M</m:t>
              </m:r>
            </m:e>
          </m:func>
        </m:oMath>
      </m:oMathPara>
    </w:p>
    <w:p w14:paraId="527E0EF5" w14:textId="77777777" w:rsidR="0079723C" w:rsidRDefault="0079723C" w:rsidP="0079723C">
      <w:pPr>
        <w:pStyle w:val="Textecourantsansalina"/>
      </w:pPr>
      <w:r>
        <w:t>Les valeurs suivantes sont calculées avec :</w:t>
      </w:r>
    </w:p>
    <w:p w14:paraId="4910BFCB" w14:textId="77777777" w:rsidR="0079723C" w:rsidRPr="008A3AF3" w:rsidRDefault="00DD536C" w:rsidP="0079723C">
      <w:pPr>
        <w:pStyle w:val="Textecourantsansalina"/>
      </w:pPr>
      <m:oMathPara>
        <m:oMath>
          <m:sSub>
            <m:sSubPr>
              <m:ctrlPr>
                <w:rPr>
                  <w:rFonts w:ascii="Cambria Math" w:hAnsi="Cambria Math"/>
                  <w:i/>
                </w:rPr>
              </m:ctrlPr>
            </m:sSubPr>
            <m:e>
              <m:r>
                <w:rPr>
                  <w:rFonts w:ascii="Cambria Math" w:hAnsi="Cambria Math"/>
                </w:rPr>
                <m:t>E</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r>
            <m:rPr>
              <m:sty m:val="p"/>
            </m:rPr>
            <w:rPr>
              <w:rFonts w:ascii="Cambria Math" w:hAnsi="Cambria Math"/>
            </w:rPr>
            <m:t>Δ</m:t>
          </m:r>
          <m:r>
            <w:rPr>
              <w:rFonts w:ascii="Cambria Math" w:hAnsi="Cambria Math"/>
            </w:rPr>
            <m:t>E</m:t>
          </m:r>
        </m:oMath>
      </m:oMathPara>
    </w:p>
    <w:p w14:paraId="229AB314" w14:textId="77777777" w:rsidR="0079723C" w:rsidRDefault="0079723C" w:rsidP="0079723C">
      <w:pPr>
        <w:pStyle w:val="Textecourantsansalina"/>
      </w:pPr>
      <w:r>
        <w:t xml:space="preserve">où </w:t>
      </w:r>
    </w:p>
    <w:p w14:paraId="23D4C20F" w14:textId="77777777" w:rsidR="0079723C" w:rsidRPr="00444306" w:rsidRDefault="0079723C" w:rsidP="0079723C">
      <w:pPr>
        <w:pStyle w:val="Textecourantsansalina"/>
      </w:pPr>
      <m:oMathPara>
        <m:oMath>
          <m:r>
            <m:rPr>
              <m:sty m:val="p"/>
            </m:rPr>
            <w:rPr>
              <w:rFonts w:ascii="Cambria Math" w:hAnsi="Cambria Math"/>
            </w:rPr>
            <m:t>Δ</m:t>
          </m:r>
          <m:r>
            <w:rPr>
              <w:rFonts w:ascii="Cambria Math" w:hAnsi="Cambria Math"/>
            </w:rPr>
            <m:t>E=</m:t>
          </m:r>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1-e</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den>
          </m:f>
        </m:oMath>
      </m:oMathPara>
    </w:p>
    <w:p w14:paraId="34259157" w14:textId="77777777" w:rsidR="0079723C" w:rsidRDefault="0079723C" w:rsidP="0079723C">
      <w:pPr>
        <w:pStyle w:val="Textecourantsansalina"/>
      </w:pPr>
      <w:r>
        <w:t>et</w:t>
      </w:r>
    </w:p>
    <w:p w14:paraId="204592EB" w14:textId="77777777" w:rsidR="0079723C" w:rsidRDefault="0079723C" w:rsidP="0079723C">
      <w:pPr>
        <w:pStyle w:val="Textecourantsansalina"/>
      </w:pPr>
      <m:oMathPara>
        <m:oMath>
          <m:r>
            <m:rPr>
              <m:sty m:val="p"/>
            </m:rPr>
            <w:rPr>
              <w:rFonts w:ascii="Cambria Math" w:hAnsi="Cambria Math"/>
            </w:rPr>
            <m:t>Δ</m:t>
          </m:r>
          <m:r>
            <w:rPr>
              <w:rFonts w:ascii="Cambria Math" w:hAnsi="Cambria Math"/>
            </w:rPr>
            <m:t>M=M-(</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E</m:t>
                  </m:r>
                </m:e>
                <m:sub>
                  <m:r>
                    <w:rPr>
                      <w:rFonts w:ascii="Cambria Math" w:hAnsi="Cambria Math"/>
                    </w:rPr>
                    <m:t>n</m:t>
                  </m:r>
                </m:sub>
              </m:sSub>
            </m:e>
          </m:func>
          <m:r>
            <w:rPr>
              <w:rFonts w:ascii="Cambria Math" w:hAnsi="Cambria Math"/>
            </w:rPr>
            <m:t>)</m:t>
          </m:r>
        </m:oMath>
      </m:oMathPara>
    </w:p>
    <w:p w14:paraId="22FF4246" w14:textId="77777777" w:rsidR="0079723C" w:rsidRDefault="0079723C" w:rsidP="005E5CA2">
      <w:pPr>
        <w:pStyle w:val="Textecourantsansalina"/>
      </w:pPr>
      <w:r>
        <w:t xml:space="preserve">Dans le cadre de ce travail, une précision satisfaisante est atteinte quand </w:t>
      </w:r>
      <m:oMath>
        <m:d>
          <m:dPr>
            <m:begChr m:val="|"/>
            <m:endChr m:val="|"/>
            <m:ctrlPr>
              <w:rPr>
                <w:rFonts w:ascii="Cambria Math" w:hAnsi="Cambria Math"/>
                <w:i/>
              </w:rPr>
            </m:ctrlPr>
          </m:dPr>
          <m:e>
            <m:r>
              <m:rPr>
                <m:sty m:val="p"/>
              </m:rPr>
              <w:rPr>
                <w:rFonts w:ascii="Cambria Math" w:hAnsi="Cambria Math"/>
              </w:rPr>
              <m:t>Δ</m:t>
            </m:r>
            <m:r>
              <w:rPr>
                <w:rFonts w:ascii="Cambria Math" w:hAnsi="Cambria Math"/>
              </w:rPr>
              <m:t>E</m:t>
            </m:r>
          </m:e>
        </m:d>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-6</m:t>
            </m:r>
          </m:sup>
        </m:sSup>
      </m:oMath>
      <w:r>
        <w:t>. Pour des orbites d’excentricité faible, la convergence est très rapide et seules quelques itérations sont nécessaires.</w:t>
      </w:r>
    </w:p>
    <w:p w14:paraId="386E43E0" w14:textId="359E2D27" w:rsidR="008E0A4C" w:rsidRDefault="0079723C" w:rsidP="005E5CA2">
      <w:pPr>
        <w:pStyle w:val="Textecourantsansalina"/>
      </w:pPr>
      <w:r>
        <w:tab/>
      </w:r>
      <w:r w:rsidR="008E0A4C">
        <w:t>Maintenant que l’on sait calculer la position d’un corps sur son orbite en fonction du temps, il suffit de connaitre l’orientation de l’ellipse par rapport à un référentiel bien choisi pour déterminer à tout instant la position du corps dans l’espace.</w:t>
      </w:r>
    </w:p>
    <w:p w14:paraId="4E830153" w14:textId="7917BC90" w:rsidR="00892B8D" w:rsidRDefault="00892B8D" w:rsidP="00892B8D">
      <w:pPr>
        <w:pStyle w:val="Titre2"/>
      </w:pPr>
      <w:r>
        <w:t>Un mot sur les repères</w:t>
      </w:r>
    </w:p>
    <w:p w14:paraId="6D26BDE3" w14:textId="035778F4" w:rsidR="00892B8D" w:rsidRPr="00892B8D" w:rsidRDefault="00892B8D" w:rsidP="00892B8D">
      <w:pPr>
        <w:pStyle w:val="Textecourantsansalina"/>
      </w:pPr>
      <w:r>
        <w:tab/>
        <w:t xml:space="preserve">Tant qu’on ne s’intéresse qu’à un seul corps en orbite autour du Soleil, le repère le plus naturel est le repère héliocentrique orbital </w:t>
      </w:r>
      <m:oMath>
        <m:r>
          <w:rPr>
            <w:rFonts w:ascii="Cambria Math" w:hAnsi="Cambria Math"/>
          </w:rPr>
          <m:t>Sxyz</m:t>
        </m:r>
      </m:oMath>
      <w:r>
        <w:t xml:space="preserve"> </w:t>
      </w:r>
      <w:r w:rsidRPr="00892B8D">
        <w:t>dont l’origine est le centre</w:t>
      </w:r>
      <w:r>
        <w:rPr>
          <w:b/>
          <w:bCs/>
        </w:rPr>
        <w:t xml:space="preserve"> </w:t>
      </w:r>
      <w:r w:rsidRPr="00892B8D">
        <w:t>du Soleil</w:t>
      </w:r>
      <w:r>
        <w:t>.</w:t>
      </w:r>
      <w:r w:rsidR="00EA6B70">
        <w:t xml:space="preserve"> Le mouvement du corps est alors contenu dans le plan </w:t>
      </w:r>
      <m:oMath>
        <m:r>
          <w:rPr>
            <w:rFonts w:ascii="Cambria Math" w:hAnsi="Cambria Math"/>
          </w:rPr>
          <m:t>Sxy</m:t>
        </m:r>
      </m:oMath>
      <w:r w:rsidR="00EA6B70">
        <w:t xml:space="preserve"> et se fait dans le sens direct, avec l</w:t>
      </w:r>
      <w:r>
        <w:t xml:space="preserve">’axe </w:t>
      </w:r>
      <m:oMath>
        <m:r>
          <w:rPr>
            <w:rFonts w:ascii="Cambria Math" w:hAnsi="Cambria Math"/>
          </w:rPr>
          <m:t>Sx</m:t>
        </m:r>
      </m:oMath>
      <w:r w:rsidR="00EA6B70">
        <w:t xml:space="preserve"> orienté vers le périgée et l’axe. Pour la suite, il est nécessaire de choisir un repère commun à tous les corps du système solaire : </w:t>
      </w:r>
      <w:r>
        <w:t xml:space="preserve">le </w:t>
      </w:r>
      <w:r w:rsidR="00EA6B70">
        <w:t xml:space="preserve">repère </w:t>
      </w:r>
      <w:r>
        <w:t xml:space="preserve"> écliptique héliocentrique</w:t>
      </w:r>
      <w:r w:rsidR="00EA6B70">
        <w:t xml:space="preserve"> </w:t>
      </w:r>
      <m:oMath>
        <m:r>
          <w:rPr>
            <w:rFonts w:ascii="Cambria Math" w:hAnsi="Cambria Math"/>
          </w:rPr>
          <m:t>SXYZ</m:t>
        </m:r>
      </m:oMath>
      <w:r w:rsidR="00EA6B70">
        <w:t xml:space="preserve">. Son </w:t>
      </w:r>
      <w:r>
        <w:t>origine</w:t>
      </w:r>
      <w:r w:rsidR="00EA6B70">
        <w:t xml:space="preserve"> demeure</w:t>
      </w:r>
      <w:r>
        <w:t xml:space="preserve"> le centre du Soleil </w:t>
      </w:r>
      <m:oMath>
        <m:r>
          <w:rPr>
            <w:rFonts w:ascii="Cambria Math" w:hAnsi="Cambria Math"/>
          </w:rPr>
          <m:t>S</m:t>
        </m:r>
      </m:oMath>
      <w:r w:rsidR="00EA6B70">
        <w:t xml:space="preserve"> mais</w:t>
      </w:r>
      <w:r>
        <w:t xml:space="preserve"> l’axe </w:t>
      </w:r>
      <m:oMath>
        <m:r>
          <w:rPr>
            <w:rFonts w:ascii="Cambria Math" w:hAnsi="Cambria Math"/>
          </w:rPr>
          <m:t>SX</m:t>
        </m:r>
      </m:oMath>
      <w:r>
        <w:t xml:space="preserve"> est</w:t>
      </w:r>
      <w:r w:rsidR="00EA6B70">
        <w:t xml:space="preserve"> cette fois</w:t>
      </w:r>
      <w:r>
        <w:t xml:space="preserve"> orienté vers le point vernal (position de la Terre lors de l’équinoxe de printemps) et forme avec l’axe </w:t>
      </w:r>
      <m:oMath>
        <m:r>
          <w:rPr>
            <w:rFonts w:ascii="Cambria Math" w:hAnsi="Cambria Math"/>
          </w:rPr>
          <m:t>SY</m:t>
        </m:r>
      </m:oMath>
      <w:r>
        <w:t xml:space="preserve"> le plan de l’écliptique. Finalement, l’axe </w:t>
      </w:r>
      <m:oMath>
        <m:r>
          <w:rPr>
            <w:rFonts w:ascii="Cambria Math" w:hAnsi="Cambria Math"/>
          </w:rPr>
          <m:t>SZ</m:t>
        </m:r>
      </m:oMath>
      <w:r>
        <w:t xml:space="preserve"> est orienté pour former un repère direct dans lequel le mouvement de la Terre</w:t>
      </w:r>
      <w:r w:rsidR="00EA6B70">
        <w:t>, comme celui de la plupart des éléments du système solaire,</w:t>
      </w:r>
      <w:r>
        <w:t xml:space="preserve"> se fait dans le sens </w:t>
      </w:r>
      <w:r w:rsidR="00EA6B70">
        <w:t>direct</w:t>
      </w:r>
      <w:r>
        <w:t>.</w:t>
      </w:r>
    </w:p>
    <w:p w14:paraId="418ACCD9" w14:textId="2BCF2B04" w:rsidR="009C6EFB" w:rsidRDefault="009C6EFB" w:rsidP="009C6EFB">
      <w:pPr>
        <w:pStyle w:val="Titre2"/>
      </w:pPr>
      <w:r>
        <w:t>Les paramètres orbitaux</w:t>
      </w:r>
    </w:p>
    <w:p w14:paraId="351D4963" w14:textId="3D36482B" w:rsidR="00EA6B70" w:rsidRDefault="0034323A" w:rsidP="00892B8D">
      <w:pPr>
        <w:pStyle w:val="Textecourantsansalina"/>
      </w:pPr>
      <w:r>
        <w:tab/>
      </w:r>
      <w:r w:rsidR="008E0A4C">
        <w:t>L’évolution du système à deux corps obéit à un s</w:t>
      </w:r>
      <w:r>
        <w:t xml:space="preserve">ystème de trois équations différentielles du second ordre (une pour chaque coordonnée </w:t>
      </w:r>
      <w:r w:rsidR="008E0A4C">
        <w:t>d’espace</w:t>
      </w:r>
      <w:r>
        <w:t>) qui nécessitent</w:t>
      </w:r>
      <w:r w:rsidR="008E0A4C">
        <w:t xml:space="preserve"> donc</w:t>
      </w:r>
      <w:r>
        <w:t xml:space="preserve"> six conditions initiales</w:t>
      </w:r>
      <w:r w:rsidR="008E0A4C">
        <w:t xml:space="preserve"> données à une date connue</w:t>
      </w:r>
      <w:r>
        <w:t xml:space="preserve"> pour aboutir à une solution unique. Les paramètres orbitaux permettent de donner</w:t>
      </w:r>
      <w:r w:rsidR="008E0A4C">
        <w:t xml:space="preserve"> simplement</w:t>
      </w:r>
      <w:r>
        <w:t xml:space="preserve"> ces conditions initiales sous la forme de six paramètres</w:t>
      </w:r>
      <w:r w:rsidR="00D84339">
        <w:t xml:space="preserve">, </w:t>
      </w:r>
      <w:r>
        <w:t>dont cinq sont indépendants du temps</w:t>
      </w:r>
      <w:r w:rsidR="00FE2DB8">
        <w:rPr>
          <w:rStyle w:val="Appelnotedebasdep"/>
        </w:rPr>
        <w:footnoteReference w:id="2"/>
      </w:r>
      <w:r w:rsidR="00EA6B70">
        <w:t> :</w:t>
      </w:r>
    </w:p>
    <w:p w14:paraId="59A499AE" w14:textId="06ECF1F2" w:rsidR="00EA6B70" w:rsidRDefault="00FE2DB8" w:rsidP="00EA6B70">
      <w:pPr>
        <w:pStyle w:val="Textecourantsansalina"/>
        <w:numPr>
          <w:ilvl w:val="0"/>
          <w:numId w:val="43"/>
        </w:numPr>
      </w:pPr>
      <w:r>
        <w:t xml:space="preserve">le </w:t>
      </w:r>
      <w:r w:rsidR="00EA6B70">
        <w:t xml:space="preserve">demi-grand axe </w:t>
      </w:r>
      <m:oMath>
        <m:r>
          <w:rPr>
            <w:rFonts w:ascii="Cambria Math" w:hAnsi="Cambria Math"/>
          </w:rPr>
          <m:t>a</m:t>
        </m:r>
      </m:oMath>
      <w:r w:rsidR="00EA6B70">
        <w:t> ;</w:t>
      </w:r>
    </w:p>
    <w:p w14:paraId="2C42087C" w14:textId="31005FC9" w:rsidR="009C6EFB" w:rsidRDefault="00FE2DB8" w:rsidP="004A2554">
      <w:pPr>
        <w:pStyle w:val="Textecourantsansalina"/>
        <w:numPr>
          <w:ilvl w:val="0"/>
          <w:numId w:val="43"/>
        </w:numPr>
      </w:pPr>
      <w:r>
        <w:t>l’</w:t>
      </w:r>
      <w:r w:rsidR="009C6EFB">
        <w:t xml:space="preserve">eccentricité </w:t>
      </w:r>
      <m:oMath>
        <m:r>
          <w:rPr>
            <w:rFonts w:ascii="Cambria Math" w:hAnsi="Cambria Math"/>
          </w:rPr>
          <m:t>e</m:t>
        </m:r>
      </m:oMath>
      <w:r w:rsidR="00EA6B70">
        <w:t> ;</w:t>
      </w:r>
    </w:p>
    <w:p w14:paraId="7C4C34CA" w14:textId="2FE82BB1" w:rsidR="009C6EFB" w:rsidRDefault="00FE2DB8" w:rsidP="004A2554">
      <w:pPr>
        <w:pStyle w:val="Textecourantsansalina"/>
        <w:numPr>
          <w:ilvl w:val="0"/>
          <w:numId w:val="43"/>
        </w:numPr>
      </w:pPr>
      <w:r>
        <w:t>l’</w:t>
      </w:r>
      <w:r w:rsidR="009C6EFB">
        <w:t>inclinaison</w:t>
      </w:r>
      <w:r w:rsidR="008E0A4C">
        <w:t> </w:t>
      </w:r>
      <m:oMath>
        <m:r>
          <w:rPr>
            <w:rFonts w:ascii="Cambria Math" w:hAnsi="Cambria Math"/>
          </w:rPr>
          <m:t>I</m:t>
        </m:r>
      </m:oMath>
      <w:r w:rsidR="00EA6B70">
        <w:t> ;</w:t>
      </w:r>
      <w:r w:rsidR="008E0A4C">
        <w:t xml:space="preserve"> </w:t>
      </w:r>
    </w:p>
    <w:p w14:paraId="12922EFC" w14:textId="1254BFE2" w:rsidR="009C6EFB" w:rsidRDefault="00FE2DB8" w:rsidP="004A2554">
      <w:pPr>
        <w:pStyle w:val="Textecourantsansalina"/>
        <w:numPr>
          <w:ilvl w:val="0"/>
          <w:numId w:val="43"/>
        </w:numPr>
      </w:pPr>
      <w:r>
        <w:lastRenderedPageBreak/>
        <w:t xml:space="preserve">la </w:t>
      </w:r>
      <w:r w:rsidR="009C6EFB">
        <w:t>longitude du nœud ascendant</w:t>
      </w:r>
      <w:r w:rsidR="00EA6B70">
        <w:t xml:space="preserve"> </w:t>
      </w:r>
      <m:oMath>
        <m:r>
          <m:rPr>
            <m:sty m:val="p"/>
          </m:rPr>
          <w:rPr>
            <w:rFonts w:ascii="Cambria Math" w:hAnsi="Cambria Math"/>
          </w:rPr>
          <m:t>Ω</m:t>
        </m:r>
      </m:oMath>
      <w:r w:rsidR="00EA6B70">
        <w:t> ;</w:t>
      </w:r>
    </w:p>
    <w:p w14:paraId="0D2127EE" w14:textId="0F65210F" w:rsidR="009C6EFB" w:rsidRDefault="00FE2DB8" w:rsidP="004A2554">
      <w:pPr>
        <w:pStyle w:val="Textecourantsansalina"/>
        <w:numPr>
          <w:ilvl w:val="0"/>
          <w:numId w:val="43"/>
        </w:numPr>
      </w:pPr>
      <w:r>
        <w:t>l</w:t>
      </w:r>
      <w:r w:rsidR="00417AB9">
        <w:t xml:space="preserve">’argument </w:t>
      </w:r>
      <w:r w:rsidR="009C6EFB">
        <w:t>du péri</w:t>
      </w:r>
      <w:r>
        <w:t>hélie </w:t>
      </w:r>
      <m:oMath>
        <m:r>
          <w:rPr>
            <w:rFonts w:ascii="Cambria Math" w:hAnsi="Cambria Math"/>
          </w:rPr>
          <m:t>ω</m:t>
        </m:r>
      </m:oMath>
      <w:r>
        <w:t xml:space="preserve"> ;</w:t>
      </w:r>
    </w:p>
    <w:p w14:paraId="4C0599A5" w14:textId="7F88EC98" w:rsidR="009C6EFB" w:rsidRDefault="00FE2DB8" w:rsidP="004A2554">
      <w:pPr>
        <w:pStyle w:val="Textecourantsansalina"/>
        <w:numPr>
          <w:ilvl w:val="0"/>
          <w:numId w:val="43"/>
        </w:numPr>
      </w:pPr>
      <w:r>
        <w:t>l’</w:t>
      </w:r>
      <w:r w:rsidR="009C6EFB">
        <w:t xml:space="preserve">anomalie </w:t>
      </w:r>
      <w:r w:rsidR="00417AB9">
        <w:t>moyenne</w:t>
      </w:r>
      <w: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70389C">
        <w:t xml:space="preserve"> (a changer pour tp le temps de passage au périhélie)</w:t>
      </w:r>
    </w:p>
    <w:p w14:paraId="21CA54EC" w14:textId="2C1D1DE5" w:rsidR="00FE2DB8" w:rsidRDefault="00FE2DB8" w:rsidP="00FE2DB8">
      <w:pPr>
        <w:pStyle w:val="Textecourantsansalina"/>
      </w:pPr>
      <w:r>
        <w:t xml:space="preserve">Les deux premiers paramètres décrivent la taille et la forme de l’orbite </w:t>
      </w:r>
      <w:r w:rsidR="00417AB9">
        <w:t>tandis que</w:t>
      </w:r>
      <w:r>
        <w:t xml:space="preserve"> les trois suivant </w:t>
      </w:r>
      <w:r w:rsidR="004625DE">
        <w:t>correspondent aux</w:t>
      </w:r>
      <w:r w:rsidR="00107C3D">
        <w:t xml:space="preserve"> angles qui </w:t>
      </w:r>
      <w:r w:rsidR="00417AB9">
        <w:t xml:space="preserve">donnent </w:t>
      </w:r>
      <w:r w:rsidR="00107C3D">
        <w:t>l’</w:t>
      </w:r>
      <w:r>
        <w:t>orientation</w:t>
      </w:r>
      <w:r w:rsidR="00107C3D">
        <w:t xml:space="preserve"> de l’ellipse</w:t>
      </w:r>
      <w:r>
        <w:t xml:space="preserve"> par rapport </w:t>
      </w:r>
      <w:r w:rsidR="004625DE">
        <w:t xml:space="preserve">au </w:t>
      </w:r>
      <w:r>
        <w:t xml:space="preserve">repère écliptique héliocentrique. Finalement, l’anomalie </w:t>
      </w:r>
      <w:r w:rsidR="00417AB9">
        <w:t>moyenne</w:t>
      </w:r>
      <w:r>
        <w:t xml:space="preserve"> repère la posi</w:t>
      </w:r>
      <w:r w:rsidR="00417AB9">
        <w:t xml:space="preserve">tion </w:t>
      </w:r>
      <w:r w:rsidR="00107C3D">
        <w:t xml:space="preserve">angulaire </w:t>
      </w:r>
      <w:r w:rsidR="00417AB9">
        <w:t xml:space="preserve">du corps sur son orbite à une date de référence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17AB9">
        <w:t xml:space="preserve"> appelée époque.</w:t>
      </w:r>
    </w:p>
    <w:p w14:paraId="22EC0E4A" w14:textId="753186A0" w:rsidR="0065669F" w:rsidRDefault="0065669F" w:rsidP="00FE2DB8">
      <w:pPr>
        <w:pStyle w:val="Textecourantsansalina"/>
      </w:pPr>
      <w:r>
        <w:tab/>
      </w:r>
      <w:r w:rsidR="00994995">
        <w:t>Les paramètres orbitaux indiqués précédemment sont ceux traditionnellement associés aux astéroïdes. Ils sont donnés sous une forme différente pour les planètes où :</w:t>
      </w:r>
    </w:p>
    <w:p w14:paraId="63379B3F" w14:textId="3DDE4796" w:rsidR="00994995" w:rsidRDefault="00994995" w:rsidP="00994995">
      <w:pPr>
        <w:pStyle w:val="Textecourantsansalina"/>
        <w:numPr>
          <w:ilvl w:val="0"/>
          <w:numId w:val="45"/>
        </w:numPr>
      </w:pPr>
      <w:r>
        <w:t xml:space="preserve">la longitude du périhélie </w:t>
      </w:r>
      <m:oMath>
        <m:r>
          <w:rPr>
            <w:rFonts w:ascii="Cambria Math" w:hAnsi="Cambria Math"/>
          </w:rPr>
          <m:t>ϖ</m:t>
        </m:r>
      </m:oMath>
      <w:r>
        <w:t xml:space="preserve"> remplace l’argument du périhélie et on a : </w:t>
      </w:r>
      <m:oMath>
        <m:r>
          <w:rPr>
            <w:rFonts w:ascii="Cambria Math" w:hAnsi="Cambria Math"/>
          </w:rPr>
          <m:t>ω=ϖ-</m:t>
        </m:r>
        <m:r>
          <m:rPr>
            <m:sty m:val="p"/>
          </m:rPr>
          <w:rPr>
            <w:rFonts w:ascii="Cambria Math" w:hAnsi="Cambria Math"/>
          </w:rPr>
          <m:t>Ω</m:t>
        </m:r>
      </m:oMath>
      <w:r>
        <w:t> ;</w:t>
      </w:r>
    </w:p>
    <w:p w14:paraId="136D0FF9" w14:textId="0806A017" w:rsidR="00994995" w:rsidRDefault="00994995" w:rsidP="00994995">
      <w:pPr>
        <w:pStyle w:val="Textecourantsansalina"/>
        <w:numPr>
          <w:ilvl w:val="0"/>
          <w:numId w:val="45"/>
        </w:numPr>
      </w:pPr>
      <w:r>
        <w:t xml:space="preserve">la longitude moyenne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remplace l’anomalie moyenne et on a :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-ϖ</m:t>
        </m:r>
      </m:oMath>
      <w:r>
        <w:t>.</w:t>
      </w:r>
    </w:p>
    <w:p w14:paraId="01383E7E" w14:textId="753B2E23" w:rsidR="00994995" w:rsidRDefault="0079723C" w:rsidP="00994995">
      <w:pPr>
        <w:pStyle w:val="Textecourantsansalina"/>
      </w:pPr>
      <w:r>
        <w:t>De même</w:t>
      </w:r>
      <w:r w:rsidR="00994995">
        <w:t>, pour les comètes :</w:t>
      </w:r>
    </w:p>
    <w:p w14:paraId="3E13B034" w14:textId="0CD96AD2" w:rsidR="00994995" w:rsidRDefault="00994995" w:rsidP="00994995">
      <w:pPr>
        <w:pStyle w:val="Textecourantsansalina"/>
        <w:numPr>
          <w:ilvl w:val="0"/>
          <w:numId w:val="46"/>
        </w:numPr>
      </w:pPr>
      <w:r>
        <w:t xml:space="preserve">la distance du périhélie </w:t>
      </w:r>
      <m:oMath>
        <m:r>
          <w:rPr>
            <w:rFonts w:ascii="Cambria Math" w:hAnsi="Cambria Math"/>
          </w:rPr>
          <m:t>q</m:t>
        </m:r>
      </m:oMath>
      <w:r>
        <w:t xml:space="preserve"> remplace le demi-grand axe et on a :</w:t>
      </w:r>
      <w:r w:rsidR="007A3DC3">
        <w:t xml:space="preserve"> </w:t>
      </w:r>
      <m:oMath>
        <m:r>
          <w:rPr>
            <w:rFonts w:ascii="Cambria Math" w:hAnsi="Cambria Math"/>
          </w:rPr>
          <m:t>q=a</m:t>
        </m:r>
        <m:d>
          <m:dPr>
            <m:ctrlPr>
              <w:rPr>
                <w:rFonts w:ascii="Cambria Math" w:hAnsi="Cambria Math"/>
                <w:i/>
              </w:rPr>
            </m:ctrlPr>
          </m:dPr>
          <m:e>
            <m:r>
              <w:rPr>
                <w:rFonts w:ascii="Cambria Math" w:hAnsi="Cambria Math"/>
              </w:rPr>
              <m:t>1-e</m:t>
            </m:r>
          </m:e>
        </m:d>
      </m:oMath>
      <w:r w:rsidR="007A3DC3">
        <w:t> ;</w:t>
      </w:r>
    </w:p>
    <w:p w14:paraId="122421AB" w14:textId="4DFF959F" w:rsidR="007A3DC3" w:rsidRPr="007A3DC3" w:rsidRDefault="007A3DC3" w:rsidP="00107C3D">
      <w:pPr>
        <w:pStyle w:val="Textecourantsansalina"/>
        <w:numPr>
          <w:ilvl w:val="0"/>
          <w:numId w:val="46"/>
        </w:numPr>
      </w:pPr>
      <w:r>
        <w:t xml:space="preserve">le temps de passage au périhélie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donne la date pour laquelle l’anomalie moyenne est nulle</w:t>
      </w:r>
      <w:r w:rsidR="00107C3D">
        <w:t>.</w:t>
      </w:r>
    </w:p>
    <w:p w14:paraId="32724815" w14:textId="611BD7E4" w:rsidR="007A3DC3" w:rsidRDefault="007A3DC3" w:rsidP="007A3DC3">
      <w:pPr>
        <w:pStyle w:val="Textecourantsansalina"/>
      </w:pPr>
      <w:r>
        <w:tab/>
        <w:t xml:space="preserve">Tous les paramètres orbitaux utilisés pour la suite </w:t>
      </w:r>
      <w:r w:rsidR="00107C3D">
        <w:t xml:space="preserve">sont ceux accessibles librement depuis le site du Jet Propulsion Laboratory, un centre de recherche spatiale de la NASA : </w:t>
      </w:r>
      <w:hyperlink r:id="rId14" w:history="1">
        <w:r w:rsidR="00107C3D" w:rsidRPr="00AA7528">
          <w:rPr>
            <w:rStyle w:val="Lienhypertexte"/>
          </w:rPr>
          <w:t>https://ssd.jpl.nasa.gov/</w:t>
        </w:r>
      </w:hyperlink>
      <w:r w:rsidR="00107C3D">
        <w:t>.</w:t>
      </w:r>
    </w:p>
    <w:p w14:paraId="04362B96" w14:textId="4CA0D42C" w:rsidR="00107C3D" w:rsidRDefault="00107C3D" w:rsidP="00107C3D">
      <w:pPr>
        <w:pStyle w:val="Titre2"/>
      </w:pPr>
      <w:r>
        <w:t>Position d’un corps à une date quelconque</w:t>
      </w:r>
    </w:p>
    <w:p w14:paraId="451B32F3" w14:textId="7BAAE18E" w:rsidR="00D164BE" w:rsidRDefault="00107C3D" w:rsidP="00D164BE">
      <w:pPr>
        <w:pStyle w:val="Textecourantsansalina"/>
      </w:pPr>
      <w:r>
        <w:tab/>
      </w:r>
      <w:r w:rsidR="00D164BE">
        <w:t xml:space="preserve">Pour déterminer la position d’un corps à une date quelconque </w:t>
      </w:r>
      <m:oMath>
        <m:r>
          <w:rPr>
            <w:rFonts w:ascii="Cambria Math" w:hAnsi="Cambria Math"/>
          </w:rPr>
          <m:t>t</m:t>
        </m:r>
      </m:oMath>
      <w:r w:rsidR="00D164BE">
        <w:t>, on procède donc comme suit</w:t>
      </w:r>
      <w:r w:rsidR="00324EDD">
        <w:t>.</w:t>
      </w:r>
    </w:p>
    <w:p w14:paraId="1B25DC2C" w14:textId="7410AC29" w:rsidR="00D164BE" w:rsidRDefault="00BF0821" w:rsidP="00D164BE">
      <w:pPr>
        <w:pStyle w:val="Textecourantsansalina"/>
        <w:numPr>
          <w:ilvl w:val="0"/>
          <w:numId w:val="47"/>
        </w:numPr>
      </w:pPr>
      <w:r>
        <w:t xml:space="preserve">On commence par </w:t>
      </w:r>
      <w:r w:rsidR="00D164BE">
        <w:t>calcul</w:t>
      </w:r>
      <w:r>
        <w:t>er</w:t>
      </w:r>
      <w:r w:rsidR="00D164BE">
        <w:t xml:space="preserve"> l’anomalie moyenne à la date </w:t>
      </w:r>
      <m:oMath>
        <m:r>
          <w:rPr>
            <w:rFonts w:ascii="Cambria Math" w:hAnsi="Cambria Math"/>
          </w:rPr>
          <m:t>t</m:t>
        </m:r>
      </m:oMath>
      <w:r w:rsidR="00D164BE">
        <w:t> :</w:t>
      </w:r>
    </w:p>
    <w:p w14:paraId="4A005327" w14:textId="4FBE6F9C" w:rsidR="00D164BE" w:rsidRPr="00D164BE" w:rsidRDefault="00D164BE" w:rsidP="00D164BE">
      <w:pPr>
        <w:pStyle w:val="Textecourantsansalina"/>
      </w:pPr>
      <m:oMathPara>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m:rPr>
                  <m:sty m:val="p"/>
                </m:rPr>
                <w:rPr>
                  <w:rFonts w:ascii="Cambria Math" w:hAnsi="Cambria Math"/>
                </w:rPr>
                <m:t>T</m:t>
              </m:r>
              <m:ctrlPr>
                <w:rPr>
                  <w:rFonts w:ascii="Cambria Math" w:hAnsi="Cambria Math"/>
                  <w:i/>
                </w:rPr>
              </m:ctrlPr>
            </m:den>
          </m:f>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2D35C48D" w14:textId="73043C7B" w:rsidR="00D164BE" w:rsidRDefault="00BF0821" w:rsidP="00D164BE">
      <w:pPr>
        <w:pStyle w:val="Textecourantsansalina"/>
        <w:numPr>
          <w:ilvl w:val="0"/>
          <w:numId w:val="47"/>
        </w:numPr>
      </w:pPr>
      <w:r>
        <w:t xml:space="preserve">Vient ensuite la </w:t>
      </w:r>
      <w:r w:rsidR="00D164BE">
        <w:t>résolution numérique de l’équation de Kepler (Éq. (4)) </w:t>
      </w:r>
      <w:r w:rsidR="0079723C">
        <w:t xml:space="preserve">détaillée précedemment </w:t>
      </w:r>
      <w:r w:rsidR="008102CE">
        <w:t xml:space="preserve">pour </w:t>
      </w:r>
      <w:r w:rsidR="0079723C">
        <w:t>obtenir</w:t>
      </w:r>
      <w:r w:rsidR="008102CE">
        <w:t xml:space="preserve"> la valeur de l’anomalie excentrique</w:t>
      </w:r>
      <w:r w:rsidR="004625DE">
        <w:t>.</w:t>
      </w:r>
    </w:p>
    <w:p w14:paraId="315A2B3C" w14:textId="176A415A" w:rsidR="008102CE" w:rsidRDefault="00BF0821" w:rsidP="000B578A">
      <w:pPr>
        <w:pStyle w:val="Textecourantsansalina"/>
        <w:numPr>
          <w:ilvl w:val="0"/>
          <w:numId w:val="47"/>
        </w:numPr>
      </w:pPr>
      <w:r>
        <w:t xml:space="preserve">Le </w:t>
      </w:r>
      <w:r w:rsidR="00D164BE">
        <w:t>calcul des coordon</w:t>
      </w:r>
      <w:r w:rsidR="008102CE">
        <w:t>n</w:t>
      </w:r>
      <w:r w:rsidR="00D164BE">
        <w:t>ées du corps dans le repère héliocentrique orbital</w:t>
      </w:r>
      <w:r>
        <w:t xml:space="preserve"> se fait en utilisant le cercle auxiliaire</w:t>
      </w:r>
      <w:r w:rsidR="008102CE">
        <w:t xml:space="preserve"> (Fig. 1) :</w:t>
      </w:r>
    </w:p>
    <w:p w14:paraId="57CC8199" w14:textId="1E21363C" w:rsidR="00D164BE" w:rsidRPr="004B0A4D" w:rsidRDefault="00DD536C" w:rsidP="008102CE">
      <w:pPr>
        <w:pStyle w:val="Textecourantsansalina"/>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E</m:t>
                            </m:r>
                          </m:e>
                        </m:func>
                        <m:r>
                          <w:rPr>
                            <w:rFonts w:ascii="Cambria Math" w:hAnsi="Cambria Math"/>
                          </w:rPr>
                          <m:t>-e</m:t>
                        </m:r>
                      </m:e>
                    </m:d>
                  </m:e>
                </m:mr>
                <m:mr>
                  <m:e>
                    <m:r>
                      <w:rPr>
                        <w:rFonts w:ascii="Cambria Math" w:hAnsi="Cambria Math"/>
                      </w:rPr>
                      <m:t>a</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2</m:t>
                            </m:r>
                          </m:sup>
                        </m:sSup>
                      </m:e>
                    </m:rad>
                    <m:func>
                      <m:funcPr>
                        <m:ctrlPr>
                          <w:rPr>
                            <w:rFonts w:ascii="Cambria Math" w:hAnsi="Cambria Math"/>
                            <w:i/>
                            <w:iCs/>
                          </w:rPr>
                        </m:ctrlPr>
                      </m:funcPr>
                      <m:fName>
                        <m:r>
                          <m:rPr>
                            <m:sty m:val="p"/>
                          </m:rPr>
                          <w:rPr>
                            <w:rFonts w:ascii="Cambria Math" w:hAnsi="Cambria Math"/>
                          </w:rPr>
                          <m:t>sin</m:t>
                        </m:r>
                      </m:fName>
                      <m:e>
                        <m:r>
                          <w:rPr>
                            <w:rFonts w:ascii="Cambria Math" w:hAnsi="Cambria Math"/>
                          </w:rPr>
                          <m:t>E</m:t>
                        </m:r>
                      </m:e>
                    </m:func>
                  </m:e>
                </m:mr>
                <m:mr>
                  <m:e>
                    <m:r>
                      <w:rPr>
                        <w:rFonts w:ascii="Cambria Math" w:hAnsi="Cambria Math"/>
                      </w:rPr>
                      <m:t>0</m:t>
                    </m:r>
                  </m:e>
                </m:mr>
              </m:m>
            </m:e>
          </m:d>
        </m:oMath>
      </m:oMathPara>
    </w:p>
    <w:p w14:paraId="424614F2" w14:textId="3829FA5E" w:rsidR="004B0A4D" w:rsidRDefault="004625DE" w:rsidP="004B0A4D">
      <w:pPr>
        <w:pStyle w:val="Textecourantsansalina"/>
        <w:numPr>
          <w:ilvl w:val="0"/>
          <w:numId w:val="48"/>
        </w:numPr>
      </w:pPr>
      <w:r>
        <w:t>O</w:t>
      </w:r>
      <w:r w:rsidR="00BF0821">
        <w:t xml:space="preserve">n </w:t>
      </w:r>
      <w:r w:rsidR="004B0A4D">
        <w:t>calcul</w:t>
      </w:r>
      <w:r w:rsidR="00BF0821">
        <w:t>e</w:t>
      </w:r>
      <w:r w:rsidR="008102CE">
        <w:t xml:space="preserve"> </w:t>
      </w:r>
      <w:r w:rsidR="00BF0821">
        <w:t>l</w:t>
      </w:r>
      <w:r w:rsidR="008102CE">
        <w:t>es coordonnées dans le repère héliocentrique écliptique </w:t>
      </w:r>
      <w:r w:rsidR="00BF0821">
        <w:t xml:space="preserve">en effectuant successivement trois rotations d’axe </w:t>
      </w:r>
      <m:oMath>
        <m:r>
          <w:rPr>
            <w:rFonts w:ascii="Cambria Math" w:hAnsi="Cambria Math"/>
          </w:rPr>
          <m:t>SZ</m:t>
        </m:r>
      </m:oMath>
      <w:r w:rsidR="00BF0821">
        <w:t xml:space="preserve"> et d’angle </w:t>
      </w:r>
      <m:oMath>
        <m:r>
          <w:rPr>
            <w:rFonts w:ascii="Cambria Math" w:hAnsi="Cambria Math"/>
          </w:rPr>
          <m:t>ω</m:t>
        </m:r>
      </m:oMath>
      <w:r w:rsidR="00BF0821">
        <w:t xml:space="preserve">, d’axe </w:t>
      </w:r>
      <m:oMath>
        <m:r>
          <w:rPr>
            <w:rFonts w:ascii="Cambria Math" w:hAnsi="Cambria Math"/>
          </w:rPr>
          <m:t>S</m:t>
        </m:r>
        <m:r>
          <w:rPr>
            <w:rFonts w:ascii="Cambria Math" w:hAnsi="Cambria Math"/>
          </w:rPr>
          <m:t>X</m:t>
        </m:r>
      </m:oMath>
      <w:r w:rsidR="00BF0821">
        <w:t xml:space="preserve"> et d’angle </w:t>
      </w:r>
      <m:oMath>
        <m:r>
          <w:rPr>
            <w:rFonts w:ascii="Cambria Math" w:hAnsi="Cambria Math"/>
          </w:rPr>
          <m:t>I</m:t>
        </m:r>
      </m:oMath>
      <w:r w:rsidR="00BF0821">
        <w:t xml:space="preserve"> et d’axe </w:t>
      </w:r>
      <m:oMath>
        <m:r>
          <w:rPr>
            <w:rFonts w:ascii="Cambria Math" w:hAnsi="Cambria Math"/>
          </w:rPr>
          <m:t>SZ</m:t>
        </m:r>
      </m:oMath>
      <w:r w:rsidR="00BF0821">
        <w:t xml:space="preserve"> et d’angle </w:t>
      </w:r>
      <m:oMath>
        <m:r>
          <m:rPr>
            <m:sty m:val="p"/>
          </m:rPr>
          <w:rPr>
            <w:rFonts w:ascii="Cambria Math" w:hAnsi="Cambria Math"/>
          </w:rPr>
          <m:t>Ω</m:t>
        </m:r>
      </m:oMath>
      <w:r w:rsidR="00BF0821">
        <w:t xml:space="preserve"> </w:t>
      </w:r>
      <w:r w:rsidR="008102CE">
        <w:t>:</w:t>
      </w:r>
    </w:p>
    <w:p w14:paraId="56D200BD" w14:textId="04F99410" w:rsidR="008102CE" w:rsidRPr="00BF0821" w:rsidRDefault="00DD536C" w:rsidP="008102CE">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rPr>
              </m:ctrlPr>
            </m:sSubPr>
            <m:e>
              <m:r>
                <m:rPr>
                  <m:scr m:val="script"/>
                  <m:sty m:val="p"/>
                </m:rPr>
                <w:rPr>
                  <w:rFonts w:ascii="Cambria Math" w:hAnsi="Cambria Math"/>
                </w:rPr>
                <m:t>R</m:t>
              </m:r>
            </m:e>
            <m:sub>
              <m:r>
                <w:rPr>
                  <w:rFonts w:ascii="Cambria Math" w:hAnsi="Cambria Math"/>
                </w:rPr>
                <m:t>X</m:t>
              </m:r>
            </m:sub>
          </m:sSub>
          <m:r>
            <w:rPr>
              <w:rFonts w:ascii="Cambria Math" w:hAnsi="Cambria Math"/>
            </w:rPr>
            <m:t>(I)</m:t>
          </m:r>
          <m:sSub>
            <m:sSubPr>
              <m:ctrlPr>
                <w:rPr>
                  <w:rFonts w:ascii="Cambria Math" w:hAnsi="Cambria Math"/>
                </w:rPr>
              </m:ctrlPr>
            </m:sSubPr>
            <m:e>
              <m:r>
                <m:rPr>
                  <m:scr m:val="script"/>
                  <m:sty m:val="p"/>
                </m:rPr>
                <w:rPr>
                  <w:rFonts w:ascii="Cambria Math" w:hAnsi="Cambria Math"/>
                </w:rPr>
                <m:t>R</m:t>
              </m:r>
            </m:e>
            <m:sub>
              <m:r>
                <w:rPr>
                  <w:rFonts w:ascii="Cambria Math" w:hAnsi="Cambria Math"/>
                </w:rPr>
                <m:t>Z</m:t>
              </m:r>
            </m:sub>
          </m:sSub>
          <m:r>
            <m:rPr>
              <m:sty m:val="p"/>
            </m:rPr>
            <w:rPr>
              <w:rFonts w:ascii="Cambria Math" w:hAnsi="Cambria Math"/>
            </w:rPr>
            <m:t>(</m:t>
          </m:r>
          <m:r>
            <w:rPr>
              <w:rFonts w:ascii="Cambria Math" w:hAnsi="Cambria Math"/>
            </w:rPr>
            <m:t>ω)</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o</m:t>
                  </m:r>
                </m:sub>
              </m:sSub>
            </m:e>
          </m:acc>
        </m:oMath>
      </m:oMathPara>
    </w:p>
    <w:p w14:paraId="1105F8DE" w14:textId="605F9D26" w:rsidR="00BF0821" w:rsidRDefault="00BF0821" w:rsidP="008102CE">
      <w:pPr>
        <w:pStyle w:val="Textecourantsansalina"/>
        <w:ind w:left="360"/>
      </w:pPr>
      <w:r>
        <w:t>soit</w:t>
      </w:r>
      <w:r w:rsidR="00324EDD">
        <w:t> </w:t>
      </w:r>
      <w:r w:rsidR="004625DE">
        <w:t xml:space="preserve">finalement </w:t>
      </w:r>
      <w:r w:rsidR="00324EDD">
        <w:t>:</w:t>
      </w:r>
    </w:p>
    <w:p w14:paraId="7C13A4B3" w14:textId="09BD5D63" w:rsidR="008E0A4C" w:rsidRPr="00484783" w:rsidRDefault="00DD536C" w:rsidP="00484783">
      <w:pPr>
        <w:pStyle w:val="Textecourantsansalina"/>
        <w:ind w:left="360"/>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e</m:t>
                  </m:r>
                </m:sub>
              </m:sSub>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w:rPr>
                            <w:rFonts w:ascii="Cambria Math" w:hAnsi="Cambria Math"/>
                          </w:rPr>
                          <m:t>x×</m:t>
                        </m:r>
                        <m:r>
                          <m:rPr>
                            <m:sty m:val="p"/>
                          </m:rPr>
                          <w:rPr>
                            <w:rFonts w:ascii="Cambria Math" w:hAnsi="Cambria Math"/>
                          </w:rPr>
                          <m:t>(cos</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mr>
                <m:mr>
                  <m:e>
                    <m:r>
                      <w:rPr>
                        <w:rFonts w:ascii="Cambria Math" w:hAnsi="Cambria Math"/>
                      </w:rPr>
                      <m:t>x×</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e>
                                    </m:func>
                                  </m:e>
                                </m:func>
                              </m:e>
                            </m:func>
                          </m:e>
                        </m:func>
                      </m:e>
                    </m:d>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rPr>
                              <m:t>Ω</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I</m:t>
                                        </m:r>
                                      </m:e>
                                    </m:func>
                                    <m:r>
                                      <w:rPr>
                                        <w:rFonts w:ascii="Cambria Math" w:hAnsi="Cambria Math"/>
                                      </w:rPr>
                                      <m:t>)</m:t>
                                    </m:r>
                                  </m:e>
                                </m:func>
                              </m:e>
                            </m:func>
                          </m:e>
                        </m:func>
                      </m:e>
                    </m:func>
                  </m:e>
                </m:mr>
                <m:m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func>
                          <m:funcPr>
                            <m:ctrlPr>
                              <w:rPr>
                                <w:rFonts w:ascii="Cambria Math" w:hAnsi="Cambria Math"/>
                                <w:i/>
                              </w:rPr>
                            </m:ctrlPr>
                          </m:funcPr>
                          <m:fName>
                            <m:r>
                              <m:rPr>
                                <m:sty m:val="p"/>
                              </m:rPr>
                              <w:rPr>
                                <w:rFonts w:ascii="Cambria Math" w:hAnsi="Cambria Math"/>
                              </w:rPr>
                              <m:t>sin</m:t>
                            </m:r>
                          </m:fName>
                          <m:e>
                            <m:r>
                              <w:rPr>
                                <w:rFonts w:ascii="Cambria Math" w:hAnsi="Cambria Math"/>
                              </w:rPr>
                              <m:t>I</m:t>
                            </m:r>
                          </m:e>
                        </m:func>
                      </m:e>
                    </m:func>
                  </m:e>
                </m:mr>
              </m:m>
            </m:e>
          </m:d>
        </m:oMath>
      </m:oMathPara>
    </w:p>
    <w:p w14:paraId="40B4554A" w14:textId="370258E4" w:rsidR="00484783" w:rsidRDefault="00484783" w:rsidP="00484783">
      <w:pPr>
        <w:pStyle w:val="Titre1"/>
      </w:pPr>
      <w:r>
        <w:t>LA CLASSE CELESTIALBODY</w:t>
      </w:r>
    </w:p>
    <w:p w14:paraId="7018F805" w14:textId="17959351" w:rsidR="003E4983" w:rsidRPr="003E4983" w:rsidRDefault="003E4983" w:rsidP="003E4983">
      <w:pPr>
        <w:pStyle w:val="Textecourantsansalina"/>
      </w:pPr>
      <w:r>
        <w:tab/>
        <w:t xml:space="preserve">Pour le langage Python, une </w:t>
      </w:r>
      <w:r w:rsidRPr="00BA1405">
        <w:rPr>
          <w:i/>
          <w:iCs/>
        </w:rPr>
        <w:t>classe</w:t>
      </w:r>
      <w:r>
        <w:t xml:space="preserve"> permet de définir un nouveau type d’objet auquel sont associées des propriétés et des fonctionnalités. L’accès à ces différents paramètres se fait à l’aide de commandes très simples.</w:t>
      </w:r>
    </w:p>
    <w:p w14:paraId="7985449F" w14:textId="0C7159E2" w:rsidR="00484783" w:rsidRDefault="00484783" w:rsidP="00484783">
      <w:pPr>
        <w:pStyle w:val="Titre1"/>
      </w:pPr>
      <w:r>
        <w:t>EXPLOITATION EN CLASSE</w:t>
      </w:r>
    </w:p>
    <w:p w14:paraId="7391EB85" w14:textId="09C6E062" w:rsidR="00721D27" w:rsidRDefault="00721D27" w:rsidP="00721D27">
      <w:pPr>
        <w:pStyle w:val="Titre2"/>
      </w:pPr>
      <w:r>
        <w:t>Représenter les positions successives d’un système</w:t>
      </w:r>
    </w:p>
    <w:p w14:paraId="2D9AB298" w14:textId="4CBE0DB0" w:rsidR="00F86A6A" w:rsidRPr="00F86A6A" w:rsidRDefault="00F86A6A" w:rsidP="00F86A6A">
      <w:pPr>
        <w:pStyle w:val="Titre2"/>
      </w:pPr>
      <w:r>
        <w:t>Troisième loi de Kepler</w:t>
      </w:r>
    </w:p>
    <w:p w14:paraId="263478A7" w14:textId="460563E7" w:rsidR="008E0A4C" w:rsidRDefault="008E0A4C" w:rsidP="004A2554">
      <w:pPr>
        <w:pStyle w:val="Textecourantsansalina"/>
      </w:pPr>
    </w:p>
    <w:p w14:paraId="57D66876" w14:textId="57726503" w:rsidR="008E0A4C" w:rsidRDefault="008E0A4C" w:rsidP="004A2554">
      <w:pPr>
        <w:pStyle w:val="Textecourantsansalina"/>
      </w:pPr>
    </w:p>
    <w:p w14:paraId="5A99FE61" w14:textId="60C0A45B" w:rsidR="008E0A4C" w:rsidRDefault="008E0A4C" w:rsidP="004A2554">
      <w:pPr>
        <w:pStyle w:val="Textecourantsansalina"/>
      </w:pPr>
    </w:p>
    <w:p w14:paraId="596E1E15" w14:textId="70850276" w:rsidR="008E0A4C" w:rsidRDefault="008E0A4C" w:rsidP="004A2554">
      <w:pPr>
        <w:pStyle w:val="Textecourantsansalina"/>
      </w:pPr>
    </w:p>
    <w:p w14:paraId="39BC6C38" w14:textId="0C9063DC" w:rsidR="008E0A4C" w:rsidRDefault="008E0A4C" w:rsidP="004A2554">
      <w:pPr>
        <w:pStyle w:val="Textecourantsansalina"/>
      </w:pPr>
    </w:p>
    <w:p w14:paraId="1A53954A" w14:textId="1392EB5D" w:rsidR="008E0A4C" w:rsidRDefault="008E0A4C" w:rsidP="004A2554">
      <w:pPr>
        <w:pStyle w:val="Textecourantsansalina"/>
      </w:pPr>
    </w:p>
    <w:p w14:paraId="065BFA19" w14:textId="1196441D" w:rsidR="008E0A4C" w:rsidRDefault="008E0A4C" w:rsidP="004A2554">
      <w:pPr>
        <w:pStyle w:val="Textecourantsansalina"/>
      </w:pPr>
    </w:p>
    <w:p w14:paraId="4CBFB466" w14:textId="717878CE" w:rsidR="008E0A4C" w:rsidRDefault="008E0A4C" w:rsidP="004A2554">
      <w:pPr>
        <w:pStyle w:val="Textecourantsansalina"/>
      </w:pPr>
    </w:p>
    <w:p w14:paraId="35BF692D" w14:textId="0B32C462" w:rsidR="008E0A4C" w:rsidRDefault="008E0A4C" w:rsidP="004A2554">
      <w:pPr>
        <w:pStyle w:val="Textecourantsansalina"/>
      </w:pPr>
    </w:p>
    <w:p w14:paraId="35A49FB2" w14:textId="078F3D12" w:rsidR="008E0A4C" w:rsidRDefault="008E0A4C" w:rsidP="004A2554">
      <w:pPr>
        <w:pStyle w:val="Textecourantsansalina"/>
      </w:pPr>
    </w:p>
    <w:p w14:paraId="1D268101" w14:textId="692FD64F" w:rsidR="008E0A4C" w:rsidRDefault="008E0A4C" w:rsidP="004A2554">
      <w:pPr>
        <w:pStyle w:val="Textecourantsansalina"/>
      </w:pPr>
    </w:p>
    <w:p w14:paraId="6B3D7175" w14:textId="2F3690C3" w:rsidR="008E0A4C" w:rsidRDefault="008E0A4C" w:rsidP="004A2554">
      <w:pPr>
        <w:pStyle w:val="Textecourantsansalina"/>
      </w:pPr>
    </w:p>
    <w:p w14:paraId="5B5C5B09" w14:textId="011D4C14" w:rsidR="008E0A4C" w:rsidRDefault="008E0A4C" w:rsidP="004A2554">
      <w:pPr>
        <w:pStyle w:val="Textecourantsansalina"/>
      </w:pPr>
    </w:p>
    <w:p w14:paraId="5BFC4CA4" w14:textId="79152450" w:rsidR="008E0A4C" w:rsidRDefault="008E0A4C" w:rsidP="004A2554">
      <w:pPr>
        <w:pStyle w:val="Textecourantsansalina"/>
      </w:pPr>
    </w:p>
    <w:p w14:paraId="3B1F1C94" w14:textId="33983BFF" w:rsidR="008E0A4C" w:rsidRDefault="008E0A4C" w:rsidP="004A2554">
      <w:pPr>
        <w:pStyle w:val="Textecourantsansalina"/>
      </w:pPr>
    </w:p>
    <w:p w14:paraId="7242847E" w14:textId="7CE1D453" w:rsidR="008E0A4C" w:rsidRDefault="008E0A4C" w:rsidP="004A2554">
      <w:pPr>
        <w:pStyle w:val="Textecourantsansalina"/>
      </w:pPr>
    </w:p>
    <w:p w14:paraId="7E9B6C69" w14:textId="2B9AE684" w:rsidR="008E0A4C" w:rsidRDefault="008E0A4C" w:rsidP="004A2554">
      <w:pPr>
        <w:pStyle w:val="Textecourantsansalina"/>
      </w:pPr>
    </w:p>
    <w:p w14:paraId="708A1EDB" w14:textId="7DCEADA4" w:rsidR="008E0A4C" w:rsidRDefault="008E0A4C" w:rsidP="004A2554">
      <w:pPr>
        <w:pStyle w:val="Textecourantsansalina"/>
      </w:pPr>
    </w:p>
    <w:p w14:paraId="7CE876F8" w14:textId="7D28F4D0" w:rsidR="008E0A4C" w:rsidRDefault="008E0A4C" w:rsidP="004A2554">
      <w:pPr>
        <w:pStyle w:val="Textecourantsansalina"/>
      </w:pPr>
    </w:p>
    <w:p w14:paraId="5029A743" w14:textId="77777777" w:rsidR="008E0A4C" w:rsidRPr="004A2554" w:rsidRDefault="008E0A4C" w:rsidP="004A2554">
      <w:pPr>
        <w:pStyle w:val="Textecourantsansalina"/>
      </w:pPr>
    </w:p>
    <w:p w14:paraId="373A02B2" w14:textId="77777777" w:rsidR="00065E55" w:rsidRPr="00CD2266" w:rsidRDefault="00065E55" w:rsidP="00F16D98">
      <w:pPr>
        <w:pStyle w:val="Titre3"/>
      </w:pPr>
      <w:r w:rsidRPr="00F16D98">
        <w:rPr>
          <w:highlight w:val="yellow"/>
        </w:rPr>
        <w:t>Titre</w:t>
      </w:r>
      <w:r w:rsidR="00F16D98" w:rsidRPr="00F16D98">
        <w:rPr>
          <w:highlight w:val="yellow"/>
        </w:rPr>
        <w:t xml:space="preserve"> </w:t>
      </w:r>
      <w:r w:rsidRPr="00F16D98">
        <w:rPr>
          <w:highlight w:val="yellow"/>
        </w:rPr>
        <w:t>3</w:t>
      </w:r>
      <w:r w:rsidR="005B7F51">
        <w:t xml:space="preserve"> (</w:t>
      </w:r>
      <w:r w:rsidR="00F16D98">
        <w:t>niveau</w:t>
      </w:r>
      <w:r w:rsidR="005B7F51">
        <w:t xml:space="preserve"> 3</w:t>
      </w:r>
      <w:r w:rsidR="00F16D98">
        <w:t>)</w:t>
      </w:r>
    </w:p>
    <w:p w14:paraId="47864825" w14:textId="77777777" w:rsidR="00957792" w:rsidRPr="00F16D98" w:rsidRDefault="00957792" w:rsidP="00F16D98">
      <w:pPr>
        <w:pStyle w:val="Titre4"/>
      </w:pPr>
      <w:r w:rsidRPr="00F16D98">
        <w:rPr>
          <w:highlight w:val="yellow"/>
        </w:rPr>
        <w:t>Titre</w:t>
      </w:r>
      <w:r w:rsidR="00F16D98" w:rsidRPr="00F16D98">
        <w:rPr>
          <w:highlight w:val="yellow"/>
        </w:rPr>
        <w:t xml:space="preserve"> 4</w:t>
      </w:r>
      <w:r w:rsidR="005B7F51">
        <w:t xml:space="preserve"> (</w:t>
      </w:r>
      <w:r w:rsidR="00F16D98">
        <w:t>niveau</w:t>
      </w:r>
      <w:r w:rsidR="005B7F51">
        <w:t xml:space="preserve"> 4</w:t>
      </w:r>
      <w:r w:rsidR="00F16D98">
        <w:t>)</w:t>
      </w:r>
    </w:p>
    <w:p w14:paraId="058A9959" w14:textId="513E0D40" w:rsidR="00065E55" w:rsidRDefault="004A2554" w:rsidP="004A2554">
      <w:pPr>
        <w:pStyle w:val="Textecourantavecalina"/>
        <w:ind w:firstLine="0"/>
        <w:rPr>
          <w:shd w:val="clear" w:color="auto" w:fill="FFFFFF"/>
        </w:rPr>
      </w:pPr>
      <w:r>
        <w:rPr>
          <w:highlight w:val="yellow"/>
        </w:rPr>
        <w:tab/>
      </w:r>
      <w:r w:rsidR="00065E55" w:rsidRPr="00F16D98">
        <w:rPr>
          <w:highlight w:val="yellow"/>
        </w:rPr>
        <w:t>Texte courant</w:t>
      </w:r>
      <w:r w:rsidR="00957792" w:rsidRPr="00F16D98">
        <w:rPr>
          <w:highlight w:val="yellow"/>
        </w:rPr>
        <w:t xml:space="preserve"> avec alinéa</w:t>
      </w:r>
      <w:r w:rsidR="00F0291F" w:rsidRPr="00F0291F">
        <w:t> </w:t>
      </w:r>
      <w:r w:rsidR="00F0291F">
        <w:t>:</w:t>
      </w:r>
      <w:r w:rsidR="00B5531D" w:rsidRPr="00B5531D">
        <w:t xml:space="preserve"> </w:t>
      </w:r>
      <w:r w:rsidR="00B5531D">
        <w:t>O</w:t>
      </w:r>
      <w:r w:rsidR="00B5531D" w:rsidRPr="00F16D98">
        <w:rPr>
          <w:shd w:val="clear" w:color="auto" w:fill="FFFFFF"/>
        </w:rPr>
        <w:t xml:space="preserve">rem ipsum dolor sit amet, consectetur adipiscing elit, sed do eiusmod tempor incididunt ut labore et dolore magna aliqua. </w:t>
      </w:r>
      <w:r w:rsidR="00B5531D" w:rsidRPr="00C21D07">
        <w:rPr>
          <w:shd w:val="clear" w:color="auto" w:fill="FFFFFF"/>
        </w:rPr>
        <w:t>Ut enim ad minim veniam, quis nostrud exercitation ullamco laboris nisi ut aliquip ex ea commodo consequat. Duis aute irure dolor in reprehenderit in voluptate velit esse cillum dolore eu fugiat nulla pariatur</w:t>
      </w:r>
      <w:r w:rsidR="00F0291F">
        <w:rPr>
          <w:rStyle w:val="Appelnotedebasdep"/>
          <w:shd w:val="clear" w:color="auto" w:fill="FFFFFF"/>
        </w:rPr>
        <w:footnoteReference w:customMarkFollows="1" w:id="3"/>
        <w:t>(1)</w:t>
      </w:r>
      <w:r w:rsidR="00B5531D" w:rsidRPr="00C21D07">
        <w:rPr>
          <w:shd w:val="clear" w:color="auto" w:fill="FFFFFF"/>
        </w:rPr>
        <w:t>.</w:t>
      </w:r>
    </w:p>
    <w:p w14:paraId="3129A002" w14:textId="77777777" w:rsidR="00C67C40" w:rsidRDefault="00F0291F" w:rsidP="00F0291F">
      <w:pPr>
        <w:pStyle w:val="Textecourantsansalina"/>
      </w:pPr>
      <w:r w:rsidRPr="00F0291F">
        <w:rPr>
          <w:highlight w:val="yellow"/>
        </w:rPr>
        <w:t>Texte courant sans alinéa</w:t>
      </w:r>
      <w:r>
        <w:t xml:space="preserve"> : </w:t>
      </w:r>
      <w:r w:rsidR="00C67C40" w:rsidRPr="00C21D07">
        <w:rPr>
          <w:shd w:val="clear" w:color="auto" w:fill="FFFFFF"/>
        </w:rPr>
        <w:t>Excepteur sint occaecat cupidatat non proident, sunt in culpa qui officia deserunt mollit anim id est laborum.</w:t>
      </w:r>
    </w:p>
    <w:p w14:paraId="24EC3ACE" w14:textId="5C78BC41" w:rsidR="004F4D50" w:rsidRPr="00F0291F" w:rsidRDefault="00C822D2" w:rsidP="00F16D98">
      <w:pPr>
        <w:pStyle w:val="Textepournumration"/>
        <w:rPr>
          <w:highlight w:val="yellow"/>
        </w:rPr>
      </w:pPr>
      <w:r w:rsidRPr="00F0291F">
        <w:rPr>
          <w:highlight w:val="yellow"/>
        </w:rPr>
        <w:t>Texte</w:t>
      </w:r>
      <w:r w:rsidR="004A2554">
        <w:rPr>
          <w:highlight w:val="yellow"/>
        </w:rPr>
        <w:t xml:space="preserve"> czep, zecpn zec zec zec zec ezc ezc zec ezc ezc zec ezc ezc ezc zec ezc ezc ezc ezc ezc eez cez cez c</w:t>
      </w:r>
      <w:r w:rsidRPr="00F0291F">
        <w:rPr>
          <w:highlight w:val="yellow"/>
        </w:rPr>
        <w:t>ation</w:t>
      </w:r>
      <w:r w:rsidR="004A2554">
        <w:rPr>
          <w:highlight w:val="yellow"/>
        </w:rPr>
        <w:t>nzepncpzencpenzvneznvpienzpivnezpnvpeznvpnezpvneznvpnzepvneznvpnezpvnpeznvkeznvp</w:t>
      </w:r>
    </w:p>
    <w:p w14:paraId="1598AEA8" w14:textId="77777777" w:rsidR="00957792" w:rsidRDefault="007875B4" w:rsidP="00F16D98">
      <w:pPr>
        <w:pStyle w:val="Textequation"/>
      </w:pPr>
      <w:r w:rsidRPr="00F0291F">
        <w:rPr>
          <w:highlight w:val="yellow"/>
        </w:rPr>
        <w:t>Texte équation</w:t>
      </w:r>
      <w:r w:rsidR="00F0291F">
        <w:t xml:space="preserve"> et :</w:t>
      </w:r>
      <w:r>
        <w:tab/>
      </w:r>
      <w:r w:rsidRPr="007875B4">
        <w:rPr>
          <w:i/>
        </w:rPr>
        <w:t>A</w:t>
      </w:r>
      <w:r w:rsidRPr="007875B4">
        <w:rPr>
          <w:vertAlign w:val="subscript"/>
        </w:rPr>
        <w:t>1</w:t>
      </w:r>
      <w:r>
        <w:t xml:space="preserve"> / </w:t>
      </w:r>
      <w:r w:rsidRPr="007875B4">
        <w:rPr>
          <w:i/>
        </w:rPr>
        <w:t>B</w:t>
      </w:r>
      <w:r w:rsidRPr="007875B4">
        <w:rPr>
          <w:vertAlign w:val="subscript"/>
        </w:rPr>
        <w:t>2</w:t>
      </w:r>
      <w:r w:rsidR="004F4D50">
        <w:tab/>
        <w:t>(1)</w:t>
      </w:r>
    </w:p>
    <w:p w14:paraId="1D7110E4" w14:textId="77777777" w:rsidR="007E4EF4" w:rsidRDefault="007E4EF4" w:rsidP="00F16D98">
      <w:pPr>
        <w:pStyle w:val="Textebibliographi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8"/>
        <w:gridCol w:w="1929"/>
        <w:gridCol w:w="1929"/>
        <w:gridCol w:w="3843"/>
      </w:tblGrid>
      <w:tr w:rsidR="00C21D07" w14:paraId="43FE8952" w14:textId="77777777" w:rsidTr="005B7F51">
        <w:tc>
          <w:tcPr>
            <w:tcW w:w="1955" w:type="dxa"/>
            <w:shd w:val="clear" w:color="auto" w:fill="auto"/>
          </w:tcPr>
          <w:p w14:paraId="15A1B49A" w14:textId="77777777" w:rsidR="00C21D07" w:rsidRPr="000E52E4" w:rsidRDefault="00C21D07" w:rsidP="00F16D98">
            <w:pPr>
              <w:pStyle w:val="Tableaucentr"/>
            </w:pPr>
            <w:r w:rsidRPr="005B7F51">
              <w:rPr>
                <w:highlight w:val="yellow"/>
              </w:rPr>
              <w:t>Tableau gauche</w:t>
            </w:r>
          </w:p>
        </w:tc>
        <w:tc>
          <w:tcPr>
            <w:tcW w:w="1956" w:type="dxa"/>
            <w:shd w:val="clear" w:color="auto" w:fill="auto"/>
          </w:tcPr>
          <w:p w14:paraId="779A2D24" w14:textId="77777777" w:rsidR="00C21D07" w:rsidRPr="000E52E4" w:rsidRDefault="00C21D07" w:rsidP="00F16D98">
            <w:pPr>
              <w:pStyle w:val="Tableaucentr"/>
            </w:pPr>
            <w:r w:rsidRPr="005B7F51">
              <w:rPr>
                <w:highlight w:val="yellow"/>
              </w:rPr>
              <w:t>Tableau centré</w:t>
            </w:r>
          </w:p>
        </w:tc>
        <w:tc>
          <w:tcPr>
            <w:tcW w:w="1956" w:type="dxa"/>
            <w:shd w:val="clear" w:color="auto" w:fill="auto"/>
          </w:tcPr>
          <w:p w14:paraId="70C2BCEE" w14:textId="77777777" w:rsidR="00C21D07" w:rsidRPr="000E52E4" w:rsidRDefault="00C21D07" w:rsidP="00F16D98">
            <w:pPr>
              <w:pStyle w:val="Tableaucentr"/>
            </w:pPr>
            <w:r w:rsidRPr="005B7F51">
              <w:rPr>
                <w:highlight w:val="yellow"/>
              </w:rPr>
              <w:t>Tableau droit</w:t>
            </w:r>
          </w:p>
        </w:tc>
        <w:tc>
          <w:tcPr>
            <w:tcW w:w="3912" w:type="dxa"/>
            <w:shd w:val="clear" w:color="auto" w:fill="auto"/>
          </w:tcPr>
          <w:p w14:paraId="79D6E43A" w14:textId="77777777" w:rsidR="00C21D07" w:rsidRPr="000E52E4" w:rsidRDefault="00C21D07" w:rsidP="00F16D98">
            <w:pPr>
              <w:pStyle w:val="Tableaucentr"/>
            </w:pPr>
            <w:r w:rsidRPr="005B7F51">
              <w:rPr>
                <w:highlight w:val="yellow"/>
              </w:rPr>
              <w:t>Tableau justifié</w:t>
            </w:r>
          </w:p>
        </w:tc>
      </w:tr>
      <w:tr w:rsidR="00C21D07" w14:paraId="61A3B320" w14:textId="77777777" w:rsidTr="005B7F51">
        <w:tc>
          <w:tcPr>
            <w:tcW w:w="1955" w:type="dxa"/>
            <w:shd w:val="clear" w:color="auto" w:fill="auto"/>
          </w:tcPr>
          <w:p w14:paraId="16E6D932" w14:textId="77777777" w:rsidR="00C21D07" w:rsidRPr="00EC0F66" w:rsidRDefault="007D3734" w:rsidP="00F16D98">
            <w:pPr>
              <w:pStyle w:val="Tableaugauche"/>
            </w:pPr>
            <w:r w:rsidRPr="00C21D07">
              <w:rPr>
                <w:shd w:val="clear" w:color="auto" w:fill="FFFFFF"/>
                <w:lang w:val="en-US"/>
              </w:rPr>
              <w:t>orem ipsum</w:t>
            </w:r>
          </w:p>
        </w:tc>
        <w:tc>
          <w:tcPr>
            <w:tcW w:w="1956" w:type="dxa"/>
            <w:shd w:val="clear" w:color="auto" w:fill="auto"/>
          </w:tcPr>
          <w:p w14:paraId="312714CD" w14:textId="77777777" w:rsidR="00C21D07" w:rsidRPr="00EC0F66" w:rsidRDefault="007D3734" w:rsidP="00F16D98">
            <w:pPr>
              <w:pStyle w:val="Tableaucentr"/>
            </w:pPr>
            <w:r w:rsidRPr="00C21D07">
              <w:rPr>
                <w:shd w:val="clear" w:color="auto" w:fill="FFFFFF"/>
                <w:lang w:val="en-US"/>
              </w:rPr>
              <w:t>orem ipsum</w:t>
            </w:r>
          </w:p>
        </w:tc>
        <w:tc>
          <w:tcPr>
            <w:tcW w:w="1956" w:type="dxa"/>
            <w:shd w:val="clear" w:color="auto" w:fill="auto"/>
          </w:tcPr>
          <w:p w14:paraId="4355DACF" w14:textId="77777777" w:rsidR="00C21D07" w:rsidRPr="00EC0F66" w:rsidRDefault="007D3734" w:rsidP="00F16D98">
            <w:pPr>
              <w:pStyle w:val="Tableaudroit"/>
            </w:pPr>
            <w:r w:rsidRPr="00C21D07">
              <w:rPr>
                <w:shd w:val="clear" w:color="auto" w:fill="FFFFFF"/>
                <w:lang w:val="en-US"/>
              </w:rPr>
              <w:t>orem ipsum</w:t>
            </w:r>
          </w:p>
        </w:tc>
        <w:tc>
          <w:tcPr>
            <w:tcW w:w="3912" w:type="dxa"/>
            <w:shd w:val="clear" w:color="auto" w:fill="auto"/>
          </w:tcPr>
          <w:p w14:paraId="4FB804F9" w14:textId="77777777" w:rsidR="00C21D07" w:rsidRPr="00C21D07" w:rsidRDefault="00C21D07" w:rsidP="005B7F51">
            <w:pPr>
              <w:pStyle w:val="Tableaujustifi"/>
              <w:rPr>
                <w:color w:val="auto"/>
                <w:szCs w:val="24"/>
              </w:rPr>
            </w:pPr>
            <w:r w:rsidRPr="00C21D07">
              <w:rPr>
                <w:shd w:val="clear" w:color="auto" w:fill="FFFFFF"/>
                <w:lang w:val="en-US"/>
              </w:rPr>
              <w:t xml:space="preserve">orem ipsum dolor sit amet, consectetur adipiscing elit, sed do eiusmod tempor incididunt ut labore et dolore magna aliqua. </w:t>
            </w:r>
            <w:r w:rsidRPr="00C21D07">
              <w:rPr>
                <w:shd w:val="clear" w:color="auto" w:fill="FFFFFF"/>
              </w:rPr>
              <w:t xml:space="preserve">Ut enim ad minim veniam, quis nostrud exercitation ullamco laboris nisi ut aliquip ex ea commodo consequat. </w:t>
            </w:r>
          </w:p>
        </w:tc>
      </w:tr>
    </w:tbl>
    <w:p w14:paraId="601BB754" w14:textId="77777777" w:rsidR="00065E55" w:rsidRDefault="004F4D50" w:rsidP="00F16D98">
      <w:pPr>
        <w:pStyle w:val="Lgende"/>
      </w:pPr>
      <w:r w:rsidRPr="00425230">
        <w:rPr>
          <w:b/>
          <w:color w:val="3A575E"/>
        </w:rPr>
        <w:t>Figure 1 -</w:t>
      </w:r>
      <w:r w:rsidR="002C3C97">
        <w:t xml:space="preserve"> </w:t>
      </w:r>
      <w:r w:rsidR="002C3C97" w:rsidRPr="005B7F51">
        <w:rPr>
          <w:highlight w:val="yellow"/>
        </w:rPr>
        <w:t>L</w:t>
      </w:r>
      <w:r w:rsidR="00425230" w:rsidRPr="005B7F51">
        <w:rPr>
          <w:highlight w:val="yellow"/>
        </w:rPr>
        <w:t>égende</w:t>
      </w:r>
      <w:r w:rsidR="00425230">
        <w:t>.</w:t>
      </w:r>
      <w:r w:rsidR="00425230">
        <w:br/>
      </w:r>
      <w:r w:rsidR="00425230" w:rsidRPr="005B7F51">
        <w:rPr>
          <w:i/>
          <w:sz w:val="18"/>
          <w:szCs w:val="18"/>
        </w:rPr>
        <w:t>(Style employé pour les légendes des figures et des tableaux)</w:t>
      </w:r>
    </w:p>
    <w:p w14:paraId="2254F027" w14:textId="77777777" w:rsidR="005B7F51" w:rsidRDefault="005B7F51" w:rsidP="007B6992">
      <w:pPr>
        <w:pStyle w:val="Titre5"/>
      </w:pPr>
      <w:r w:rsidRPr="005B7F51">
        <w:rPr>
          <w:highlight w:val="yellow"/>
        </w:rPr>
        <w:t>TITRE 5</w:t>
      </w:r>
      <w:r w:rsidR="002D1A3D">
        <w:t xml:space="preserve"> </w:t>
      </w:r>
      <w:r>
        <w:t xml:space="preserve">(format utile pour INTRODUCTION, CONCLUSION, </w:t>
      </w:r>
      <w:r w:rsidR="002D1A3D">
        <w:t xml:space="preserve">REMERCIEMENTS, </w:t>
      </w:r>
      <w:r>
        <w:t>BIBLIOGRAPHIE)</w:t>
      </w:r>
    </w:p>
    <w:p w14:paraId="2F8DCB74" w14:textId="77777777" w:rsidR="002D1A3D" w:rsidRDefault="005B7F51" w:rsidP="002D1A3D">
      <w:pPr>
        <w:pStyle w:val="Textebibliographie"/>
      </w:pPr>
      <w:r>
        <w:t>[1]</w:t>
      </w:r>
      <w:r>
        <w:tab/>
      </w:r>
      <w:r w:rsidRPr="002D1A3D">
        <w:rPr>
          <w:highlight w:val="yellow"/>
        </w:rPr>
        <w:t>Texte bibliographie</w:t>
      </w:r>
      <w:r w:rsidR="002D1A3D">
        <w:t> : T. </w:t>
      </w:r>
      <w:r w:rsidR="002D1A3D" w:rsidRPr="009265A7">
        <w:t>Plisson</w:t>
      </w:r>
      <w:r w:rsidR="002D1A3D">
        <w:t>, « Des souris et des profs… </w:t>
      </w:r>
      <w:r w:rsidR="002D1A3D" w:rsidRPr="009265A7">
        <w:t xml:space="preserve">», </w:t>
      </w:r>
      <w:r w:rsidR="002D1A3D" w:rsidRPr="009265A7">
        <w:rPr>
          <w:i/>
          <w:iCs/>
        </w:rPr>
        <w:t>Bull. Un. Prof. Phys. Chim.</w:t>
      </w:r>
      <w:r w:rsidR="002D1A3D">
        <w:t>, vol. 111, n° 992, p. </w:t>
      </w:r>
      <w:r w:rsidR="002D1A3D" w:rsidRPr="009265A7">
        <w:t>399-400, mars 2017.</w:t>
      </w:r>
    </w:p>
    <w:p w14:paraId="6DC2FF53" w14:textId="77777777" w:rsidR="002D1A3D" w:rsidRDefault="002D1A3D" w:rsidP="002D1A3D">
      <w:pPr>
        <w:pStyle w:val="Textebibliographie"/>
      </w:pPr>
      <w:r>
        <w:t>[2]</w:t>
      </w:r>
      <w:r>
        <w:tab/>
      </w:r>
      <w:r w:rsidRPr="00FF41CC">
        <w:t xml:space="preserve">G. Asch, </w:t>
      </w:r>
      <w:r w:rsidRPr="00FF41CC">
        <w:rPr>
          <w:i/>
        </w:rPr>
        <w:t>Acquisition de données : du capteur à l’ordinateur</w:t>
      </w:r>
      <w:r w:rsidRPr="00FF41CC">
        <w:t>, Paris : Dunod, 3</w:t>
      </w:r>
      <w:r w:rsidRPr="00FF41CC">
        <w:rPr>
          <w:vertAlign w:val="superscript"/>
        </w:rPr>
        <w:t>e</w:t>
      </w:r>
      <w:r w:rsidRPr="00FF41CC">
        <w:rPr>
          <w:rFonts w:eastAsia="Calibri"/>
        </w:rPr>
        <w:t> </w:t>
      </w:r>
      <w:r>
        <w:t xml:space="preserve">édition, </w:t>
      </w:r>
      <w:r w:rsidRPr="00FF41CC">
        <w:t>2011.</w:t>
      </w:r>
    </w:p>
    <w:p w14:paraId="6CC9F95A" w14:textId="77777777" w:rsidR="005B7F51" w:rsidRDefault="002D1A3D" w:rsidP="002D1A3D">
      <w:pPr>
        <w:pStyle w:val="Textebibliographie"/>
      </w:pPr>
      <w:r>
        <w:t>[3]</w:t>
      </w:r>
      <w:r>
        <w:tab/>
        <w:t>M. Costa</w:t>
      </w:r>
      <w:r w:rsidRPr="00890873">
        <w:t xml:space="preserve">, </w:t>
      </w:r>
      <w:r>
        <w:t>« </w:t>
      </w:r>
      <w:r w:rsidRPr="00890873">
        <w:t>Titre de la thèse</w:t>
      </w:r>
      <w:r>
        <w:t> »</w:t>
      </w:r>
      <w:r w:rsidRPr="00890873">
        <w:t>, thèse de doctorat, ENS Lyon, 1996.</w:t>
      </w:r>
    </w:p>
    <w:tbl>
      <w:tblPr>
        <w:tblW w:w="10443" w:type="dxa"/>
        <w:tblLayout w:type="fixed"/>
        <w:tblLook w:val="04A0" w:firstRow="1" w:lastRow="0" w:firstColumn="1" w:lastColumn="0" w:noHBand="0" w:noVBand="1"/>
      </w:tblPr>
      <w:tblGrid>
        <w:gridCol w:w="1277"/>
        <w:gridCol w:w="9166"/>
      </w:tblGrid>
      <w:tr w:rsidR="0081336F" w14:paraId="6D23B775" w14:textId="77777777" w:rsidTr="00C8643D">
        <w:trPr>
          <w:trHeight w:val="1398"/>
        </w:trPr>
        <w:tc>
          <w:tcPr>
            <w:tcW w:w="1277" w:type="dxa"/>
            <w:shd w:val="clear" w:color="auto" w:fill="auto"/>
            <w:vAlign w:val="center"/>
          </w:tcPr>
          <w:p w14:paraId="1B6FE89C" w14:textId="77777777" w:rsidR="0081336F" w:rsidRDefault="007D3564" w:rsidP="00C8643D">
            <w:r w:rsidRPr="00E732BB">
              <w:lastRenderedPageBreak/>
              <w:drawing>
                <wp:inline distT="0" distB="0" distL="0" distR="0" wp14:anchorId="14925425" wp14:editId="4CB2BCB3">
                  <wp:extent cx="596900" cy="762000"/>
                  <wp:effectExtent l="0" t="0" r="0" b="0"/>
                  <wp:docPr id="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pic:cNvPicPr>
                        </pic:nvPicPr>
                        <pic:blipFill>
                          <a:blip r:embed="rId15">
                            <a:extLst>
                              <a:ext uri="{28A0092B-C50C-407E-A947-70E740481C1C}">
                                <a14:useLocalDpi xmlns:a14="http://schemas.microsoft.com/office/drawing/2010/main" val="0"/>
                              </a:ext>
                            </a:extLst>
                          </a:blip>
                          <a:srcRect l="29466" r="11583"/>
                          <a:stretch>
                            <a:fillRect/>
                          </a:stretch>
                        </pic:blipFill>
                        <pic:spPr bwMode="auto">
                          <a:xfrm>
                            <a:off x="0" y="0"/>
                            <a:ext cx="596900" cy="762000"/>
                          </a:xfrm>
                          <a:prstGeom prst="rect">
                            <a:avLst/>
                          </a:prstGeom>
                          <a:noFill/>
                          <a:ln>
                            <a:noFill/>
                          </a:ln>
                        </pic:spPr>
                      </pic:pic>
                    </a:graphicData>
                  </a:graphic>
                </wp:inline>
              </w:drawing>
            </w:r>
          </w:p>
        </w:tc>
        <w:tc>
          <w:tcPr>
            <w:tcW w:w="9166" w:type="dxa"/>
            <w:shd w:val="clear" w:color="auto" w:fill="auto"/>
            <w:vAlign w:val="center"/>
          </w:tcPr>
          <w:p w14:paraId="2F3B6657" w14:textId="77777777" w:rsidR="0081336F" w:rsidRPr="0081336F" w:rsidRDefault="0081336F" w:rsidP="00C8643D">
            <w:pPr>
              <w:pStyle w:val="PhotodidentitNom-Prnom"/>
            </w:pPr>
            <w:r w:rsidRPr="0081336F">
              <w:t>Gérard DUPUIS</w:t>
            </w:r>
            <w:r>
              <w:t xml:space="preserve"> </w:t>
            </w:r>
            <w:r w:rsidRPr="00C8643D">
              <w:rPr>
                <w:b w:val="0"/>
                <w:color w:val="000000"/>
                <w:highlight w:val="yellow"/>
              </w:rPr>
              <w:t>(Photo d’identité (NOM - Prénom))</w:t>
            </w:r>
          </w:p>
          <w:p w14:paraId="14D1DDE4" w14:textId="77777777" w:rsidR="0081336F" w:rsidRDefault="0081336F" w:rsidP="0081336F">
            <w:pPr>
              <w:pStyle w:val="Photodidentitfonction"/>
            </w:pPr>
            <w:r w:rsidRPr="0081336F">
              <w:t>Rédacteur en chef du Bup</w:t>
            </w:r>
            <w:r>
              <w:t xml:space="preserve"> </w:t>
            </w:r>
            <w:r w:rsidRPr="00C8643D">
              <w:rPr>
                <w:i w:val="0"/>
                <w:color w:val="000000"/>
                <w:highlight w:val="yellow"/>
              </w:rPr>
              <w:t>(Photo d’identité (fonction))</w:t>
            </w:r>
          </w:p>
          <w:p w14:paraId="523A35D7" w14:textId="77777777" w:rsidR="0081336F" w:rsidRPr="0081336F" w:rsidRDefault="0081336F" w:rsidP="00C8643D">
            <w:pPr>
              <w:pStyle w:val="Photodidentitfonction"/>
            </w:pPr>
            <w:r w:rsidRPr="0081336F">
              <w:t>Professeur</w:t>
            </w:r>
            <w:r>
              <w:t xml:space="preserve"> </w:t>
            </w:r>
            <w:r w:rsidRPr="00C8643D">
              <w:rPr>
                <w:i w:val="0"/>
                <w:highlight w:val="yellow"/>
              </w:rPr>
              <w:t>(Photo d’identité (fonction))</w:t>
            </w:r>
          </w:p>
          <w:p w14:paraId="1E3053EC" w14:textId="77777777" w:rsidR="0081336F" w:rsidRPr="00C8643D" w:rsidRDefault="0081336F" w:rsidP="00C8643D">
            <w:pPr>
              <w:pStyle w:val="Photodidentittablissement"/>
            </w:pPr>
            <w:r w:rsidRPr="00C8643D">
              <w:t xml:space="preserve">Lycée Faidherbe </w:t>
            </w:r>
            <w:r w:rsidRPr="00C8643D">
              <w:rPr>
                <w:highlight w:val="yellow"/>
              </w:rPr>
              <w:t>(Photo d’identité (établissement))</w:t>
            </w:r>
          </w:p>
          <w:p w14:paraId="3F103DE8" w14:textId="77777777" w:rsidR="0081336F" w:rsidRPr="00C8643D" w:rsidRDefault="0081336F" w:rsidP="00C8643D">
            <w:pPr>
              <w:pStyle w:val="Photodidentittablissement"/>
            </w:pPr>
            <w:r w:rsidRPr="00C8643D">
              <w:t xml:space="preserve">Lille (Nord) </w:t>
            </w:r>
            <w:r w:rsidRPr="00C8643D">
              <w:rPr>
                <w:highlight w:val="yellow"/>
              </w:rPr>
              <w:t>(Photo d’identité (fonction)</w:t>
            </w:r>
          </w:p>
        </w:tc>
      </w:tr>
    </w:tbl>
    <w:p w14:paraId="0E41FCF7" w14:textId="77777777" w:rsidR="0081336F" w:rsidRDefault="0081336F" w:rsidP="002D1A3D">
      <w:pPr>
        <w:pStyle w:val="Textebibliographie"/>
      </w:pPr>
    </w:p>
    <w:sectPr w:rsidR="0081336F" w:rsidSect="004F69F5">
      <w:pgSz w:w="11907" w:h="16840" w:code="9"/>
      <w:pgMar w:top="1134" w:right="1134" w:bottom="851"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05F1D" w14:textId="77777777" w:rsidR="00DD536C" w:rsidRDefault="00DD536C" w:rsidP="00F16D98">
      <w:r>
        <w:separator/>
      </w:r>
    </w:p>
  </w:endnote>
  <w:endnote w:type="continuationSeparator" w:id="0">
    <w:p w14:paraId="70B1EF39" w14:textId="77777777" w:rsidR="00DD536C" w:rsidRDefault="00DD536C" w:rsidP="00F1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ptima">
    <w:altName w:val="﷽﷽﷽﷽﷽﷽﷽﷽ve"/>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A7D67" w14:textId="77777777" w:rsidR="00DD536C" w:rsidRDefault="00DD536C" w:rsidP="00F16D98">
      <w:r>
        <w:separator/>
      </w:r>
    </w:p>
  </w:footnote>
  <w:footnote w:type="continuationSeparator" w:id="0">
    <w:p w14:paraId="490ECD6E" w14:textId="77777777" w:rsidR="00DD536C" w:rsidRDefault="00DD536C" w:rsidP="00F16D98">
      <w:r>
        <w:continuationSeparator/>
      </w:r>
    </w:p>
  </w:footnote>
  <w:footnote w:id="1">
    <w:p w14:paraId="6236A4F3" w14:textId="52AA0733" w:rsidR="00994995" w:rsidRDefault="00994995">
      <w:pPr>
        <w:pStyle w:val="Notedebasdepage"/>
      </w:pPr>
      <w:r>
        <w:rPr>
          <w:rStyle w:val="Appelnotedebasdep"/>
        </w:rPr>
        <w:footnoteRef/>
      </w:r>
      <w:r>
        <w:t xml:space="preserve"> On peut aussi retrouver plus rapidement cette équation en utilisant le vecteur de Runge-Lenz (cf livre prépa). </w:t>
      </w:r>
    </w:p>
  </w:footnote>
  <w:footnote w:id="2">
    <w:p w14:paraId="181E8A84" w14:textId="5440DFBC" w:rsidR="00994995" w:rsidRDefault="00994995" w:rsidP="00C46D0B">
      <w:pPr>
        <w:pStyle w:val="Notedebasdepage"/>
        <w:ind w:left="0" w:firstLine="0"/>
      </w:pPr>
      <w:r>
        <w:rPr>
          <w:rStyle w:val="Appelnotedebasdep"/>
        </w:rPr>
        <w:footnoteRef/>
      </w:r>
      <w:r>
        <w:t xml:space="preserve"> Dans le cadre de notre étude. En réalité, il existe des perturbations liées à la présence de Jupiter et d’autres liées à la relativité générale</w:t>
      </w:r>
      <w:r w:rsidR="007B1AB6">
        <w:t> :</w:t>
      </w:r>
      <w:r w:rsidR="00D84339">
        <w:t xml:space="preserve"> tous ces paramètres évoluent lentement.</w:t>
      </w:r>
      <w:r w:rsidR="007B1AB6">
        <w:t xml:space="preserve"> Certaines corrections sont toutefois apportées dans le cas des planètes comme le préconise </w:t>
      </w:r>
      <w:hyperlink r:id="rId1" w:history="1">
        <w:r w:rsidR="007B1AB6" w:rsidRPr="00AA7528">
          <w:rPr>
            <w:rStyle w:val="Lienhypertexte"/>
          </w:rPr>
          <w:t>https://ssd.jpl.nasa.gov/txt/aprx_pos_planets.pdf</w:t>
        </w:r>
      </w:hyperlink>
      <w:r w:rsidR="007B1AB6">
        <w:t>.</w:t>
      </w:r>
    </w:p>
  </w:footnote>
  <w:footnote w:id="3">
    <w:p w14:paraId="19FBCC90" w14:textId="73A24F0C" w:rsidR="00994995" w:rsidRPr="00F0291F" w:rsidRDefault="00994995">
      <w:pPr>
        <w:pStyle w:val="Notedebasdepage"/>
      </w:pPr>
      <w:r w:rsidRPr="00F0291F">
        <w:rPr>
          <w:rStyle w:val="Appelnotedebasdep"/>
          <w:vertAlign w:val="baseline"/>
        </w:rPr>
        <w:t>(1)</w:t>
      </w:r>
      <w:r>
        <w:tab/>
      </w:r>
      <w:r w:rsidRPr="005B7F51">
        <w:rPr>
          <w:highlight w:val="yellow"/>
        </w:rPr>
        <w:t>Note de bas de page</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2E6A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4452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4CC919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88BAD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7B670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B84DD8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1FCE76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F004F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84FAA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6DC2C2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42C7A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3ED6ED12"/>
    <w:lvl w:ilvl="0">
      <w:start w:val="1"/>
      <w:numFmt w:val="decimal"/>
      <w:lvlText w:val="%1."/>
      <w:lvlJc w:val="left"/>
      <w:pPr>
        <w:ind w:left="757" w:hanging="360"/>
      </w:p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0002"/>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0003"/>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000004"/>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0000005"/>
    <w:multiLevelType w:val="singleLevel"/>
    <w:tmpl w:val="00000000"/>
    <w:lvl w:ilvl="0">
      <w:numFmt w:val="bullet"/>
      <w:lvlText w:val="–"/>
      <w:lvlJc w:val="left"/>
      <w:pPr>
        <w:tabs>
          <w:tab w:val="num" w:pos="400"/>
        </w:tabs>
        <w:ind w:left="400" w:hanging="400"/>
      </w:pPr>
      <w:rPr>
        <w:rFonts w:hint="default"/>
      </w:rPr>
    </w:lvl>
  </w:abstractNum>
  <w:abstractNum w:abstractNumId="17" w15:restartNumberingAfterBreak="0">
    <w:nsid w:val="06010139"/>
    <w:multiLevelType w:val="hybridMultilevel"/>
    <w:tmpl w:val="7AAC7AB8"/>
    <w:lvl w:ilvl="0" w:tplc="7E22864C">
      <w:start w:val="1"/>
      <w:numFmt w:val="bullet"/>
      <w:pStyle w:val="Textepournumration"/>
      <w:lvlText w:val=""/>
      <w:lvlJc w:val="left"/>
      <w:pPr>
        <w:ind w:left="357" w:hanging="357"/>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BCC55FF"/>
    <w:multiLevelType w:val="multilevel"/>
    <w:tmpl w:val="53BCD3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45B15F5"/>
    <w:multiLevelType w:val="hybridMultilevel"/>
    <w:tmpl w:val="26BEAD32"/>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159E79B3"/>
    <w:multiLevelType w:val="hybridMultilevel"/>
    <w:tmpl w:val="A32AF146"/>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25986436"/>
    <w:multiLevelType w:val="hybridMultilevel"/>
    <w:tmpl w:val="724C36B6"/>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2D275D3C"/>
    <w:multiLevelType w:val="multilevel"/>
    <w:tmpl w:val="AA96B3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57287D"/>
    <w:multiLevelType w:val="hybridMultilevel"/>
    <w:tmpl w:val="FC88B64A"/>
    <w:lvl w:ilvl="0" w:tplc="C7A21AEC">
      <w:start w:val="1"/>
      <w:numFmt w:val="bullet"/>
      <w:lvlText w:val=""/>
      <w:lvlJc w:val="left"/>
      <w:pPr>
        <w:tabs>
          <w:tab w:val="num" w:pos="587"/>
        </w:tabs>
        <w:ind w:left="567" w:hanging="340"/>
      </w:pPr>
      <w:rPr>
        <w:rFonts w:ascii="Symbol" w:hAnsi="Symbol" w:hint="default"/>
        <w:color w:val="auto"/>
      </w:rPr>
    </w:lvl>
    <w:lvl w:ilvl="1" w:tplc="0E308F28" w:tentative="1">
      <w:start w:val="1"/>
      <w:numFmt w:val="bullet"/>
      <w:lvlText w:val="o"/>
      <w:lvlJc w:val="left"/>
      <w:pPr>
        <w:tabs>
          <w:tab w:val="num" w:pos="1440"/>
        </w:tabs>
        <w:ind w:left="1440" w:hanging="360"/>
      </w:pPr>
      <w:rPr>
        <w:rFonts w:ascii="Courier New" w:hAnsi="Courier New" w:hint="default"/>
      </w:rPr>
    </w:lvl>
    <w:lvl w:ilvl="2" w:tplc="7E2021B0" w:tentative="1">
      <w:start w:val="1"/>
      <w:numFmt w:val="bullet"/>
      <w:lvlText w:val=""/>
      <w:lvlJc w:val="left"/>
      <w:pPr>
        <w:tabs>
          <w:tab w:val="num" w:pos="2160"/>
        </w:tabs>
        <w:ind w:left="2160" w:hanging="360"/>
      </w:pPr>
      <w:rPr>
        <w:rFonts w:ascii="Wingdings" w:hAnsi="Wingdings" w:hint="default"/>
      </w:rPr>
    </w:lvl>
    <w:lvl w:ilvl="3" w:tplc="D3DA0A3C" w:tentative="1">
      <w:start w:val="1"/>
      <w:numFmt w:val="bullet"/>
      <w:lvlText w:val=""/>
      <w:lvlJc w:val="left"/>
      <w:pPr>
        <w:tabs>
          <w:tab w:val="num" w:pos="2880"/>
        </w:tabs>
        <w:ind w:left="2880" w:hanging="360"/>
      </w:pPr>
      <w:rPr>
        <w:rFonts w:ascii="Symbol" w:hAnsi="Symbol" w:hint="default"/>
      </w:rPr>
    </w:lvl>
    <w:lvl w:ilvl="4" w:tplc="EF6A57C0" w:tentative="1">
      <w:start w:val="1"/>
      <w:numFmt w:val="bullet"/>
      <w:lvlText w:val="o"/>
      <w:lvlJc w:val="left"/>
      <w:pPr>
        <w:tabs>
          <w:tab w:val="num" w:pos="3600"/>
        </w:tabs>
        <w:ind w:left="3600" w:hanging="360"/>
      </w:pPr>
      <w:rPr>
        <w:rFonts w:ascii="Courier New" w:hAnsi="Courier New" w:hint="default"/>
      </w:rPr>
    </w:lvl>
    <w:lvl w:ilvl="5" w:tplc="FCD41DFC" w:tentative="1">
      <w:start w:val="1"/>
      <w:numFmt w:val="bullet"/>
      <w:lvlText w:val=""/>
      <w:lvlJc w:val="left"/>
      <w:pPr>
        <w:tabs>
          <w:tab w:val="num" w:pos="4320"/>
        </w:tabs>
        <w:ind w:left="4320" w:hanging="360"/>
      </w:pPr>
      <w:rPr>
        <w:rFonts w:ascii="Wingdings" w:hAnsi="Wingdings" w:hint="default"/>
      </w:rPr>
    </w:lvl>
    <w:lvl w:ilvl="6" w:tplc="C02E33B2" w:tentative="1">
      <w:start w:val="1"/>
      <w:numFmt w:val="bullet"/>
      <w:lvlText w:val=""/>
      <w:lvlJc w:val="left"/>
      <w:pPr>
        <w:tabs>
          <w:tab w:val="num" w:pos="5040"/>
        </w:tabs>
        <w:ind w:left="5040" w:hanging="360"/>
      </w:pPr>
      <w:rPr>
        <w:rFonts w:ascii="Symbol" w:hAnsi="Symbol" w:hint="default"/>
      </w:rPr>
    </w:lvl>
    <w:lvl w:ilvl="7" w:tplc="C3D8BD18" w:tentative="1">
      <w:start w:val="1"/>
      <w:numFmt w:val="bullet"/>
      <w:lvlText w:val="o"/>
      <w:lvlJc w:val="left"/>
      <w:pPr>
        <w:tabs>
          <w:tab w:val="num" w:pos="5760"/>
        </w:tabs>
        <w:ind w:left="5760" w:hanging="360"/>
      </w:pPr>
      <w:rPr>
        <w:rFonts w:ascii="Courier New" w:hAnsi="Courier New" w:hint="default"/>
      </w:rPr>
    </w:lvl>
    <w:lvl w:ilvl="8" w:tplc="DBC495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CB02CF"/>
    <w:multiLevelType w:val="hybridMultilevel"/>
    <w:tmpl w:val="D74CF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994DBF"/>
    <w:multiLevelType w:val="singleLevel"/>
    <w:tmpl w:val="C16E526E"/>
    <w:lvl w:ilvl="0">
      <w:numFmt w:val="bullet"/>
      <w:lvlText w:val=""/>
      <w:lvlJc w:val="left"/>
      <w:pPr>
        <w:tabs>
          <w:tab w:val="num" w:pos="450"/>
        </w:tabs>
        <w:ind w:left="450" w:hanging="450"/>
      </w:pPr>
      <w:rPr>
        <w:rFonts w:ascii="Symbol" w:hAnsi="Symbol" w:hint="default"/>
      </w:rPr>
    </w:lvl>
  </w:abstractNum>
  <w:abstractNum w:abstractNumId="26" w15:restartNumberingAfterBreak="0">
    <w:nsid w:val="3F7D6DF9"/>
    <w:multiLevelType w:val="hybridMultilevel"/>
    <w:tmpl w:val="B726DFD2"/>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41CB4109"/>
    <w:multiLevelType w:val="hybridMultilevel"/>
    <w:tmpl w:val="93081D76"/>
    <w:lvl w:ilvl="0" w:tplc="EBA0F05E">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40C47E3"/>
    <w:multiLevelType w:val="hybridMultilevel"/>
    <w:tmpl w:val="30CA1128"/>
    <w:lvl w:ilvl="0" w:tplc="BD0AD270">
      <w:start w:val="1"/>
      <w:numFmt w:val="decimal"/>
      <w:lvlText w:val="%1."/>
      <w:legacy w:legacy="1" w:legacySpace="0" w:legacyIndent="360"/>
      <w:lvlJc w:val="left"/>
      <w:pPr>
        <w:ind w:left="360" w:hanging="360"/>
      </w:pPr>
    </w:lvl>
    <w:lvl w:ilvl="1" w:tplc="A784FEAE" w:tentative="1">
      <w:start w:val="1"/>
      <w:numFmt w:val="lowerLetter"/>
      <w:lvlText w:val="%2."/>
      <w:lvlJc w:val="left"/>
      <w:pPr>
        <w:tabs>
          <w:tab w:val="num" w:pos="1440"/>
        </w:tabs>
        <w:ind w:left="1440" w:hanging="360"/>
      </w:pPr>
    </w:lvl>
    <w:lvl w:ilvl="2" w:tplc="150E4250" w:tentative="1">
      <w:start w:val="1"/>
      <w:numFmt w:val="lowerRoman"/>
      <w:lvlText w:val="%3."/>
      <w:lvlJc w:val="right"/>
      <w:pPr>
        <w:tabs>
          <w:tab w:val="num" w:pos="2160"/>
        </w:tabs>
        <w:ind w:left="2160" w:hanging="180"/>
      </w:pPr>
    </w:lvl>
    <w:lvl w:ilvl="3" w:tplc="762E5D1E" w:tentative="1">
      <w:start w:val="1"/>
      <w:numFmt w:val="decimal"/>
      <w:lvlText w:val="%4."/>
      <w:lvlJc w:val="left"/>
      <w:pPr>
        <w:tabs>
          <w:tab w:val="num" w:pos="2880"/>
        </w:tabs>
        <w:ind w:left="2880" w:hanging="360"/>
      </w:pPr>
    </w:lvl>
    <w:lvl w:ilvl="4" w:tplc="BD9C8320" w:tentative="1">
      <w:start w:val="1"/>
      <w:numFmt w:val="lowerLetter"/>
      <w:lvlText w:val="%5."/>
      <w:lvlJc w:val="left"/>
      <w:pPr>
        <w:tabs>
          <w:tab w:val="num" w:pos="3600"/>
        </w:tabs>
        <w:ind w:left="3600" w:hanging="360"/>
      </w:pPr>
    </w:lvl>
    <w:lvl w:ilvl="5" w:tplc="05922A04" w:tentative="1">
      <w:start w:val="1"/>
      <w:numFmt w:val="lowerRoman"/>
      <w:lvlText w:val="%6."/>
      <w:lvlJc w:val="right"/>
      <w:pPr>
        <w:tabs>
          <w:tab w:val="num" w:pos="4320"/>
        </w:tabs>
        <w:ind w:left="4320" w:hanging="180"/>
      </w:pPr>
    </w:lvl>
    <w:lvl w:ilvl="6" w:tplc="466C2644" w:tentative="1">
      <w:start w:val="1"/>
      <w:numFmt w:val="decimal"/>
      <w:lvlText w:val="%7."/>
      <w:lvlJc w:val="left"/>
      <w:pPr>
        <w:tabs>
          <w:tab w:val="num" w:pos="5040"/>
        </w:tabs>
        <w:ind w:left="5040" w:hanging="360"/>
      </w:pPr>
    </w:lvl>
    <w:lvl w:ilvl="7" w:tplc="79FC4DE0" w:tentative="1">
      <w:start w:val="1"/>
      <w:numFmt w:val="lowerLetter"/>
      <w:lvlText w:val="%8."/>
      <w:lvlJc w:val="left"/>
      <w:pPr>
        <w:tabs>
          <w:tab w:val="num" w:pos="5760"/>
        </w:tabs>
        <w:ind w:left="5760" w:hanging="360"/>
      </w:pPr>
    </w:lvl>
    <w:lvl w:ilvl="8" w:tplc="E94C84B8" w:tentative="1">
      <w:start w:val="1"/>
      <w:numFmt w:val="lowerRoman"/>
      <w:lvlText w:val="%9."/>
      <w:lvlJc w:val="right"/>
      <w:pPr>
        <w:tabs>
          <w:tab w:val="num" w:pos="6480"/>
        </w:tabs>
        <w:ind w:left="6480" w:hanging="180"/>
      </w:pPr>
    </w:lvl>
  </w:abstractNum>
  <w:abstractNum w:abstractNumId="29" w15:restartNumberingAfterBreak="0">
    <w:nsid w:val="4EFD16CB"/>
    <w:multiLevelType w:val="multilevel"/>
    <w:tmpl w:val="22B49920"/>
    <w:lvl w:ilvl="0">
      <w:start w:val="1"/>
      <w:numFmt w:val="decimal"/>
      <w:lvlText w:val="%1."/>
      <w:legacy w:legacy="1" w:legacySpace="144" w:legacyIndent="0"/>
      <w:lvlJc w:val="left"/>
    </w:lvl>
    <w:lvl w:ilvl="1">
      <w:start w:val="1"/>
      <w:numFmt w:val="decimal"/>
      <w:lvlText w:val="%2.2."/>
      <w:lvlJc w:val="left"/>
      <w:pPr>
        <w:ind w:left="1070" w:hanging="360"/>
      </w:pPr>
      <w:rPr>
        <w:rFonts w:hint="default"/>
      </w:rPr>
    </w:lvl>
    <w:lvl w:ilvl="2">
      <w:start w:val="1"/>
      <w:numFmt w:val="decimal"/>
      <w:lvlText w:val="%3.2.3."/>
      <w:lvlJc w:val="left"/>
      <w:pPr>
        <w:ind w:left="360" w:hanging="360"/>
      </w:pPr>
      <w:rPr>
        <w:rFonts w:hint="default"/>
      </w:rPr>
    </w:lvl>
    <w:lvl w:ilvl="3">
      <w:start w:val="1"/>
      <w:numFmt w:val="decimal"/>
      <w:lvlText w:val="%4.2.3.4."/>
      <w:lvlJc w:val="left"/>
      <w:pPr>
        <w:ind w:left="360" w:hanging="360"/>
      </w:pPr>
      <w:rPr>
        <w:rFonts w:hint="default"/>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0" w15:restartNumberingAfterBreak="0">
    <w:nsid w:val="547554A2"/>
    <w:multiLevelType w:val="hybridMultilevel"/>
    <w:tmpl w:val="1324970E"/>
    <w:lvl w:ilvl="0" w:tplc="EBA0F05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74C4422"/>
    <w:multiLevelType w:val="hybridMultilevel"/>
    <w:tmpl w:val="3D3EF6D2"/>
    <w:lvl w:ilvl="0" w:tplc="E2A697F2">
      <w:start w:val="1"/>
      <w:numFmt w:val="bullet"/>
      <w:lvlText w:val=""/>
      <w:lvlJc w:val="left"/>
      <w:pPr>
        <w:ind w:left="227" w:hanging="227"/>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E24B56"/>
    <w:multiLevelType w:val="hybridMultilevel"/>
    <w:tmpl w:val="E8F22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4A5DDB"/>
    <w:multiLevelType w:val="hybridMultilevel"/>
    <w:tmpl w:val="ADA2C550"/>
    <w:lvl w:ilvl="0" w:tplc="EBA0F05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67881402"/>
    <w:multiLevelType w:val="multilevel"/>
    <w:tmpl w:val="646E629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DD3145"/>
    <w:multiLevelType w:val="hybridMultilevel"/>
    <w:tmpl w:val="DF0EB1CA"/>
    <w:lvl w:ilvl="0" w:tplc="73726750">
      <w:start w:val="1"/>
      <w:numFmt w:val="bullet"/>
      <w:lvlText w:val=""/>
      <w:lvlJc w:val="left"/>
      <w:pPr>
        <w:ind w:left="720" w:hanging="72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4A3175"/>
    <w:multiLevelType w:val="hybridMultilevel"/>
    <w:tmpl w:val="086EBA8C"/>
    <w:lvl w:ilvl="0" w:tplc="EBA0F05E">
      <w:start w:val="1"/>
      <w:numFmt w:val="bullet"/>
      <w:lvlText w:val=""/>
      <w:lvlJc w:val="left"/>
      <w:pPr>
        <w:tabs>
          <w:tab w:val="num" w:pos="720"/>
        </w:tabs>
        <w:ind w:left="0" w:firstLine="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F2C2B83"/>
    <w:multiLevelType w:val="hybridMultilevel"/>
    <w:tmpl w:val="D1A2D8EA"/>
    <w:lvl w:ilvl="0" w:tplc="20526E02">
      <w:start w:val="1"/>
      <w:numFmt w:val="bullet"/>
      <w:lvlText w:val=""/>
      <w:lvlJc w:val="left"/>
      <w:pPr>
        <w:ind w:left="720" w:hanging="72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E80F2A"/>
    <w:multiLevelType w:val="hybridMultilevel"/>
    <w:tmpl w:val="D356042C"/>
    <w:lvl w:ilvl="0" w:tplc="EBA0F05E">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9E76CFE"/>
    <w:multiLevelType w:val="hybridMultilevel"/>
    <w:tmpl w:val="1214C9F0"/>
    <w:lvl w:ilvl="0" w:tplc="EBA0F05E">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2"/>
  </w:num>
  <w:num w:numId="4">
    <w:abstractNumId w:val="12"/>
  </w:num>
  <w:num w:numId="5">
    <w:abstractNumId w:val="13"/>
  </w:num>
  <w:num w:numId="6">
    <w:abstractNumId w:val="14"/>
  </w:num>
  <w:num w:numId="7">
    <w:abstractNumId w:val="12"/>
  </w:num>
  <w:num w:numId="8">
    <w:abstractNumId w:val="13"/>
  </w:num>
  <w:num w:numId="9">
    <w:abstractNumId w:val="14"/>
  </w:num>
  <w:num w:numId="10">
    <w:abstractNumId w:val="15"/>
  </w:num>
  <w:num w:numId="11">
    <w:abstractNumId w:val="16"/>
  </w:num>
  <w:num w:numId="12">
    <w:abstractNumId w:val="2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3"/>
  </w:num>
  <w:num w:numId="17">
    <w:abstractNumId w:val="9"/>
  </w:num>
  <w:num w:numId="18">
    <w:abstractNumId w:val="4"/>
  </w:num>
  <w:num w:numId="19">
    <w:abstractNumId w:val="3"/>
  </w:num>
  <w:num w:numId="20">
    <w:abstractNumId w:val="2"/>
  </w:num>
  <w:num w:numId="21">
    <w:abstractNumId w:val="1"/>
  </w:num>
  <w:num w:numId="22">
    <w:abstractNumId w:val="10"/>
  </w:num>
  <w:num w:numId="23">
    <w:abstractNumId w:val="8"/>
  </w:num>
  <w:num w:numId="24">
    <w:abstractNumId w:val="7"/>
  </w:num>
  <w:num w:numId="25">
    <w:abstractNumId w:val="6"/>
  </w:num>
  <w:num w:numId="26">
    <w:abstractNumId w:val="5"/>
  </w:num>
  <w:num w:numId="27">
    <w:abstractNumId w:val="0"/>
  </w:num>
  <w:num w:numId="28">
    <w:abstractNumId w:val="17"/>
  </w:num>
  <w:num w:numId="29">
    <w:abstractNumId w:val="11"/>
    <w:lvlOverride w:ilvl="0">
      <w:startOverride w:val="1"/>
    </w:lvlOverride>
  </w:num>
  <w:num w:numId="30">
    <w:abstractNumId w:val="18"/>
  </w:num>
  <w:num w:numId="31">
    <w:abstractNumId w:val="29"/>
  </w:num>
  <w:num w:numId="32">
    <w:abstractNumId w:val="22"/>
  </w:num>
  <w:num w:numId="33">
    <w:abstractNumId w:val="34"/>
  </w:num>
  <w:num w:numId="34">
    <w:abstractNumId w:val="32"/>
  </w:num>
  <w:num w:numId="35">
    <w:abstractNumId w:val="24"/>
  </w:num>
  <w:num w:numId="36">
    <w:abstractNumId w:val="36"/>
  </w:num>
  <w:num w:numId="37">
    <w:abstractNumId w:val="30"/>
  </w:num>
  <w:num w:numId="38">
    <w:abstractNumId w:val="35"/>
  </w:num>
  <w:num w:numId="39">
    <w:abstractNumId w:val="39"/>
  </w:num>
  <w:num w:numId="40">
    <w:abstractNumId w:val="27"/>
  </w:num>
  <w:num w:numId="41">
    <w:abstractNumId w:val="37"/>
  </w:num>
  <w:num w:numId="42">
    <w:abstractNumId w:val="31"/>
  </w:num>
  <w:num w:numId="43">
    <w:abstractNumId w:val="38"/>
  </w:num>
  <w:num w:numId="44">
    <w:abstractNumId w:val="21"/>
  </w:num>
  <w:num w:numId="45">
    <w:abstractNumId w:val="33"/>
  </w:num>
  <w:num w:numId="46">
    <w:abstractNumId w:val="19"/>
  </w:num>
  <w:num w:numId="47">
    <w:abstractNumId w:val="26"/>
  </w:num>
  <w:num w:numId="48">
    <w:abstractNumId w:val="20"/>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attachedTemplate r:id="rId1"/>
  <w:defaultTabStop w:val="720"/>
  <w:autoHyphenation/>
  <w:hyphenationZone w:val="425"/>
  <w:evenAndOddHeaders/>
  <w:drawingGridHorizontalSpacing w:val="120"/>
  <w:drawingGridVerticalSpacing w:val="163"/>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55"/>
    <w:rsid w:val="00005B19"/>
    <w:rsid w:val="000560C2"/>
    <w:rsid w:val="00065E55"/>
    <w:rsid w:val="0007448B"/>
    <w:rsid w:val="000D3D7D"/>
    <w:rsid w:val="000D6916"/>
    <w:rsid w:val="000E52E4"/>
    <w:rsid w:val="00107C3D"/>
    <w:rsid w:val="00116DE4"/>
    <w:rsid w:val="00156974"/>
    <w:rsid w:val="00193CCC"/>
    <w:rsid w:val="00213232"/>
    <w:rsid w:val="00247F2A"/>
    <w:rsid w:val="002B2D5C"/>
    <w:rsid w:val="002C2541"/>
    <w:rsid w:val="002C3C97"/>
    <w:rsid w:val="002D1A3D"/>
    <w:rsid w:val="002F4207"/>
    <w:rsid w:val="0030149B"/>
    <w:rsid w:val="00322706"/>
    <w:rsid w:val="00324EDD"/>
    <w:rsid w:val="0034323A"/>
    <w:rsid w:val="00345E7C"/>
    <w:rsid w:val="00362EEE"/>
    <w:rsid w:val="00384CC4"/>
    <w:rsid w:val="003B5CAF"/>
    <w:rsid w:val="003C69DA"/>
    <w:rsid w:val="003E4983"/>
    <w:rsid w:val="00417AB9"/>
    <w:rsid w:val="00425230"/>
    <w:rsid w:val="00444306"/>
    <w:rsid w:val="004625DE"/>
    <w:rsid w:val="00462E02"/>
    <w:rsid w:val="00484783"/>
    <w:rsid w:val="004A2554"/>
    <w:rsid w:val="004B0A4D"/>
    <w:rsid w:val="004C76CB"/>
    <w:rsid w:val="004D47EA"/>
    <w:rsid w:val="004F48C0"/>
    <w:rsid w:val="004F4D50"/>
    <w:rsid w:val="004F69F5"/>
    <w:rsid w:val="00522D60"/>
    <w:rsid w:val="005B7F51"/>
    <w:rsid w:val="005C5E63"/>
    <w:rsid w:val="005E5CA2"/>
    <w:rsid w:val="005E5FA9"/>
    <w:rsid w:val="00625AEF"/>
    <w:rsid w:val="0062667A"/>
    <w:rsid w:val="0065669F"/>
    <w:rsid w:val="00675E1F"/>
    <w:rsid w:val="006C7D94"/>
    <w:rsid w:val="0070389C"/>
    <w:rsid w:val="00721D27"/>
    <w:rsid w:val="007875B4"/>
    <w:rsid w:val="0079059B"/>
    <w:rsid w:val="0079723C"/>
    <w:rsid w:val="007A3DC3"/>
    <w:rsid w:val="007A5971"/>
    <w:rsid w:val="007B1AB6"/>
    <w:rsid w:val="007B6992"/>
    <w:rsid w:val="007D3564"/>
    <w:rsid w:val="007D3734"/>
    <w:rsid w:val="007D7025"/>
    <w:rsid w:val="007E4EF4"/>
    <w:rsid w:val="007F0BDF"/>
    <w:rsid w:val="007F7345"/>
    <w:rsid w:val="008102CE"/>
    <w:rsid w:val="0081336F"/>
    <w:rsid w:val="00823C21"/>
    <w:rsid w:val="00843FC1"/>
    <w:rsid w:val="00870E9D"/>
    <w:rsid w:val="00892B8D"/>
    <w:rsid w:val="008A3AF3"/>
    <w:rsid w:val="008E0A4C"/>
    <w:rsid w:val="00946A76"/>
    <w:rsid w:val="00957792"/>
    <w:rsid w:val="00994995"/>
    <w:rsid w:val="009B05EE"/>
    <w:rsid w:val="009C6EFB"/>
    <w:rsid w:val="00A8674F"/>
    <w:rsid w:val="00AC062B"/>
    <w:rsid w:val="00AE6DB3"/>
    <w:rsid w:val="00B1325B"/>
    <w:rsid w:val="00B3780D"/>
    <w:rsid w:val="00B5531D"/>
    <w:rsid w:val="00BA1405"/>
    <w:rsid w:val="00BB545A"/>
    <w:rsid w:val="00BF0821"/>
    <w:rsid w:val="00C21D07"/>
    <w:rsid w:val="00C33BDF"/>
    <w:rsid w:val="00C46D0B"/>
    <w:rsid w:val="00C67C40"/>
    <w:rsid w:val="00C822D2"/>
    <w:rsid w:val="00C8643D"/>
    <w:rsid w:val="00CC0911"/>
    <w:rsid w:val="00CD2266"/>
    <w:rsid w:val="00D02632"/>
    <w:rsid w:val="00D15014"/>
    <w:rsid w:val="00D164BE"/>
    <w:rsid w:val="00D43C1B"/>
    <w:rsid w:val="00D5488F"/>
    <w:rsid w:val="00D72DD1"/>
    <w:rsid w:val="00D77EDB"/>
    <w:rsid w:val="00D84339"/>
    <w:rsid w:val="00D867C7"/>
    <w:rsid w:val="00D97F93"/>
    <w:rsid w:val="00DC2E90"/>
    <w:rsid w:val="00DD536C"/>
    <w:rsid w:val="00E763EC"/>
    <w:rsid w:val="00E90A07"/>
    <w:rsid w:val="00EA6B70"/>
    <w:rsid w:val="00EC0F66"/>
    <w:rsid w:val="00EC33F1"/>
    <w:rsid w:val="00EF5DB8"/>
    <w:rsid w:val="00F0291F"/>
    <w:rsid w:val="00F16D98"/>
    <w:rsid w:val="00F86A6A"/>
    <w:rsid w:val="00FB749B"/>
    <w:rsid w:val="00FE2DB8"/>
    <w:rsid w:val="00FF2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5B98E1"/>
  <w14:defaultImageDpi w14:val="300"/>
  <w15:chartTrackingRefBased/>
  <w15:docId w15:val="{ADCC3E2D-FB23-774F-B50B-608EF323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utoRedefine/>
    <w:qFormat/>
    <w:rsid w:val="00F16D98"/>
    <w:pPr>
      <w:widowControl w:val="0"/>
      <w:tabs>
        <w:tab w:val="left" w:pos="397"/>
      </w:tabs>
      <w:spacing w:before="117"/>
      <w:jc w:val="both"/>
    </w:pPr>
    <w:rPr>
      <w:rFonts w:ascii="Arial" w:hAnsi="Arial"/>
      <w:noProof/>
      <w:color w:val="000000"/>
      <w:sz w:val="24"/>
    </w:rPr>
  </w:style>
  <w:style w:type="paragraph" w:styleId="Titre1">
    <w:name w:val="heading 1"/>
    <w:basedOn w:val="Normal"/>
    <w:next w:val="Normal"/>
    <w:qFormat/>
    <w:rsid w:val="00F16D98"/>
    <w:pPr>
      <w:keepNext/>
      <w:numPr>
        <w:numId w:val="33"/>
      </w:numPr>
      <w:spacing w:before="360"/>
      <w:outlineLvl w:val="0"/>
    </w:pPr>
    <w:rPr>
      <w:rFonts w:ascii="Optima" w:hAnsi="Optima"/>
      <w:b/>
      <w:color w:val="3A575E"/>
      <w:sz w:val="22"/>
    </w:rPr>
  </w:style>
  <w:style w:type="paragraph" w:styleId="Titre2">
    <w:name w:val="heading 2"/>
    <w:basedOn w:val="Normal"/>
    <w:next w:val="Normal"/>
    <w:qFormat/>
    <w:rsid w:val="00F16D98"/>
    <w:pPr>
      <w:keepNext/>
      <w:numPr>
        <w:ilvl w:val="1"/>
        <w:numId w:val="33"/>
      </w:numPr>
      <w:tabs>
        <w:tab w:val="clear" w:pos="397"/>
        <w:tab w:val="left" w:pos="907"/>
      </w:tabs>
      <w:spacing w:before="240"/>
      <w:jc w:val="left"/>
      <w:outlineLvl w:val="1"/>
    </w:pPr>
    <w:rPr>
      <w:rFonts w:ascii="Optima" w:hAnsi="Optima"/>
      <w:b/>
      <w:color w:val="3A575E"/>
      <w:sz w:val="22"/>
    </w:rPr>
  </w:style>
  <w:style w:type="paragraph" w:styleId="Titre3">
    <w:name w:val="heading 3"/>
    <w:basedOn w:val="Normal"/>
    <w:next w:val="Normal"/>
    <w:qFormat/>
    <w:rsid w:val="0079059B"/>
    <w:pPr>
      <w:keepNext/>
      <w:numPr>
        <w:ilvl w:val="2"/>
        <w:numId w:val="30"/>
      </w:numPr>
      <w:tabs>
        <w:tab w:val="clear" w:pos="397"/>
        <w:tab w:val="left" w:pos="1588"/>
      </w:tabs>
      <w:spacing w:before="240"/>
      <w:ind w:left="907" w:firstLine="0"/>
      <w:jc w:val="left"/>
      <w:outlineLvl w:val="2"/>
    </w:pPr>
    <w:rPr>
      <w:rFonts w:ascii="Optima" w:hAnsi="Optima"/>
      <w:b/>
      <w:i/>
      <w:color w:val="3A575E"/>
      <w:sz w:val="22"/>
    </w:rPr>
  </w:style>
  <w:style w:type="paragraph" w:styleId="Titre4">
    <w:name w:val="heading 4"/>
    <w:basedOn w:val="Normal"/>
    <w:next w:val="Normal"/>
    <w:qFormat/>
    <w:rsid w:val="00F16D98"/>
    <w:pPr>
      <w:keepNext/>
      <w:numPr>
        <w:ilvl w:val="3"/>
        <w:numId w:val="33"/>
      </w:numPr>
      <w:tabs>
        <w:tab w:val="clear" w:pos="397"/>
        <w:tab w:val="left" w:pos="2552"/>
      </w:tabs>
      <w:spacing w:before="240"/>
      <w:ind w:left="1588" w:firstLine="0"/>
      <w:jc w:val="left"/>
      <w:outlineLvl w:val="3"/>
    </w:pPr>
    <w:rPr>
      <w:rFonts w:ascii="Optima" w:hAnsi="Optima"/>
      <w:i/>
      <w:color w:val="3A575E"/>
      <w:sz w:val="22"/>
    </w:rPr>
  </w:style>
  <w:style w:type="paragraph" w:styleId="Titre5">
    <w:name w:val="heading 5"/>
    <w:basedOn w:val="Normal"/>
    <w:next w:val="Normal"/>
    <w:qFormat/>
    <w:rsid w:val="007B6992"/>
    <w:pPr>
      <w:tabs>
        <w:tab w:val="clear" w:pos="397"/>
      </w:tabs>
      <w:spacing w:before="360"/>
      <w:jc w:val="left"/>
      <w:outlineLvl w:val="4"/>
    </w:pPr>
    <w:rPr>
      <w:rFonts w:ascii="Optima" w:hAnsi="Optima"/>
      <w:b/>
      <w:color w:val="3A575E"/>
      <w:sz w:val="22"/>
    </w:rPr>
  </w:style>
  <w:style w:type="paragraph" w:styleId="Titre6">
    <w:name w:val="heading 6"/>
    <w:basedOn w:val="Normal"/>
    <w:next w:val="Normal"/>
    <w:qFormat/>
    <w:rsid w:val="00F16D98"/>
    <w:pPr>
      <w:outlineLvl w:val="5"/>
    </w:pPr>
    <w:rPr>
      <w:u w:val="single"/>
    </w:rPr>
  </w:style>
  <w:style w:type="paragraph" w:styleId="Titre7">
    <w:name w:val="heading 7"/>
    <w:basedOn w:val="Normal"/>
    <w:next w:val="Normal"/>
    <w:qFormat/>
    <w:rsid w:val="00F16D98"/>
    <w:pPr>
      <w:outlineLvl w:val="6"/>
    </w:pPr>
    <w:rPr>
      <w:i/>
    </w:rPr>
  </w:style>
  <w:style w:type="paragraph" w:styleId="Titre8">
    <w:name w:val="heading 8"/>
    <w:basedOn w:val="Normal"/>
    <w:next w:val="Normal"/>
    <w:qFormat/>
    <w:rsid w:val="00F16D98"/>
    <w:pPr>
      <w:outlineLvl w:val="7"/>
    </w:pPr>
    <w:rPr>
      <w:i/>
    </w:rPr>
  </w:style>
  <w:style w:type="paragraph" w:styleId="Titre9">
    <w:name w:val="heading 9"/>
    <w:basedOn w:val="Normal"/>
    <w:next w:val="Normal"/>
    <w:qFormat/>
    <w:rsid w:val="00F16D98"/>
    <w:p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rsid w:val="00946A76"/>
    <w:pPr>
      <w:spacing w:before="35"/>
      <w:ind w:left="397" w:hanging="397"/>
    </w:pPr>
    <w:rPr>
      <w:rFonts w:ascii="Times New Roman" w:hAnsi="Times New Roman"/>
      <w:sz w:val="20"/>
    </w:rPr>
  </w:style>
  <w:style w:type="paragraph" w:styleId="Titre">
    <w:name w:val="Title"/>
    <w:basedOn w:val="Normal"/>
    <w:qFormat/>
    <w:pPr>
      <w:spacing w:before="14"/>
    </w:pPr>
    <w:rPr>
      <w:b/>
      <w:i/>
    </w:rPr>
  </w:style>
  <w:style w:type="paragraph" w:customStyle="1" w:styleId="Texteexemple">
    <w:name w:val="Texte exemple"/>
    <w:basedOn w:val="Textersum"/>
    <w:pPr>
      <w:tabs>
        <w:tab w:val="clear" w:pos="397"/>
        <w:tab w:val="right" w:pos="9639"/>
      </w:tabs>
      <w:jc w:val="left"/>
    </w:pPr>
    <w:rPr>
      <w:i w:val="0"/>
    </w:rPr>
  </w:style>
  <w:style w:type="paragraph" w:customStyle="1" w:styleId="Textersum">
    <w:name w:val="Texte résumé"/>
    <w:basedOn w:val="Normal"/>
    <w:rsid w:val="00F0291F"/>
    <w:pPr>
      <w:spacing w:before="480"/>
    </w:pPr>
    <w:rPr>
      <w:rFonts w:ascii="Times New Roman" w:hAnsi="Times New Roman"/>
      <w:i/>
      <w:sz w:val="22"/>
    </w:rPr>
  </w:style>
  <w:style w:type="paragraph" w:customStyle="1" w:styleId="Auteurpremier">
    <w:name w:val="Auteur premier"/>
    <w:basedOn w:val="Normal"/>
    <w:rsid w:val="00B3780D"/>
    <w:pPr>
      <w:tabs>
        <w:tab w:val="clear" w:pos="397"/>
      </w:tabs>
      <w:spacing w:before="360"/>
      <w:jc w:val="right"/>
    </w:pPr>
    <w:rPr>
      <w:rFonts w:ascii="Times New Roman" w:hAnsi="Times New Roman"/>
      <w:sz w:val="20"/>
    </w:rPr>
  </w:style>
  <w:style w:type="paragraph" w:customStyle="1" w:styleId="Titredelarticle">
    <w:name w:val="Titre de l'article"/>
    <w:basedOn w:val="Titre"/>
    <w:rsid w:val="002C3C97"/>
    <w:pPr>
      <w:spacing w:before="0"/>
      <w:jc w:val="center"/>
    </w:pPr>
    <w:rPr>
      <w:rFonts w:ascii="Optima" w:hAnsi="Optima"/>
      <w:i w:val="0"/>
      <w:color w:val="3A575E"/>
      <w:sz w:val="36"/>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Textecourantavecalina">
    <w:name w:val="Texte courant avec alinéa"/>
    <w:basedOn w:val="Textersum"/>
    <w:rsid w:val="002D1A3D"/>
    <w:pPr>
      <w:spacing w:before="120"/>
      <w:ind w:firstLine="397"/>
    </w:pPr>
    <w:rPr>
      <w:i w:val="0"/>
    </w:rPr>
  </w:style>
  <w:style w:type="paragraph" w:customStyle="1" w:styleId="Textecourantsansalina">
    <w:name w:val="Texte courant sans alinéa"/>
    <w:basedOn w:val="Textecourantavecalina"/>
    <w:qFormat/>
    <w:rsid w:val="002D1A3D"/>
    <w:pPr>
      <w:spacing w:before="60"/>
      <w:ind w:firstLine="0"/>
    </w:pPr>
  </w:style>
  <w:style w:type="character" w:styleId="Appelnotedebasdep">
    <w:name w:val="footnote reference"/>
    <w:rsid w:val="007D3734"/>
    <w:rPr>
      <w:rFonts w:ascii="Times New Roman" w:hAnsi="Times New Roman"/>
      <w:sz w:val="20"/>
      <w:vertAlign w:val="superscript"/>
    </w:rPr>
  </w:style>
  <w:style w:type="paragraph" w:customStyle="1" w:styleId="Textequation">
    <w:name w:val="Texte équation"/>
    <w:basedOn w:val="Textecourantavecalina"/>
    <w:rsid w:val="00C822D2"/>
    <w:pPr>
      <w:tabs>
        <w:tab w:val="clear" w:pos="397"/>
        <w:tab w:val="center" w:pos="4820"/>
        <w:tab w:val="right" w:pos="9639"/>
      </w:tabs>
      <w:ind w:firstLine="0"/>
    </w:pPr>
  </w:style>
  <w:style w:type="character" w:styleId="Lienhypertexte">
    <w:name w:val="Hyperlink"/>
    <w:rPr>
      <w:color w:val="0000FF"/>
      <w:u w:val="single"/>
    </w:rPr>
  </w:style>
  <w:style w:type="character" w:styleId="Lienhypertextesuivivisit">
    <w:name w:val="FollowedHyperlink"/>
    <w:rPr>
      <w:color w:val="800080"/>
      <w:u w:val="single"/>
    </w:rPr>
  </w:style>
  <w:style w:type="table" w:styleId="Grilledutableau">
    <w:name w:val="Table Grid"/>
    <w:basedOn w:val="TableauNormal"/>
    <w:uiPriority w:val="59"/>
    <w:rsid w:val="004F4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qFormat/>
    <w:rsid w:val="004F4D50"/>
    <w:pPr>
      <w:jc w:val="center"/>
    </w:pPr>
    <w:rPr>
      <w:bCs/>
      <w:sz w:val="20"/>
    </w:rPr>
  </w:style>
  <w:style w:type="paragraph" w:customStyle="1" w:styleId="Tableaugauche">
    <w:name w:val="Tableau gauche"/>
    <w:basedOn w:val="Tableaucentr"/>
    <w:rsid w:val="00D72DD1"/>
    <w:pPr>
      <w:jc w:val="left"/>
    </w:pPr>
  </w:style>
  <w:style w:type="paragraph" w:customStyle="1" w:styleId="Tableaucentr">
    <w:name w:val="Tableau centré"/>
    <w:basedOn w:val="Normal"/>
    <w:rsid w:val="00EC0F66"/>
    <w:pPr>
      <w:tabs>
        <w:tab w:val="clear" w:pos="397"/>
      </w:tabs>
      <w:spacing w:before="60" w:after="60"/>
      <w:jc w:val="center"/>
    </w:pPr>
    <w:rPr>
      <w:rFonts w:ascii="Times New Roman" w:hAnsi="Times New Roman"/>
      <w:sz w:val="22"/>
    </w:rPr>
  </w:style>
  <w:style w:type="paragraph" w:customStyle="1" w:styleId="Tableaudroit">
    <w:name w:val="Tableau droit"/>
    <w:basedOn w:val="Tableaucentr"/>
    <w:autoRedefine/>
    <w:qFormat/>
    <w:rsid w:val="00EC0F66"/>
    <w:pPr>
      <w:jc w:val="right"/>
    </w:pPr>
  </w:style>
  <w:style w:type="paragraph" w:customStyle="1" w:styleId="Textepournumration">
    <w:name w:val="Texte pour énumération"/>
    <w:basedOn w:val="Textecourantsansalina"/>
    <w:rsid w:val="00C822D2"/>
    <w:pPr>
      <w:numPr>
        <w:numId w:val="28"/>
      </w:numPr>
      <w:ind w:left="397" w:hanging="397"/>
    </w:pPr>
    <w:rPr>
      <w:szCs w:val="24"/>
    </w:rPr>
  </w:style>
  <w:style w:type="paragraph" w:customStyle="1" w:styleId="Textebibliographie">
    <w:name w:val="Texte bibliographie"/>
    <w:basedOn w:val="Textecourantsansalina"/>
    <w:rsid w:val="00C822D2"/>
    <w:pPr>
      <w:tabs>
        <w:tab w:val="clear" w:pos="397"/>
        <w:tab w:val="left" w:pos="567"/>
      </w:tabs>
      <w:ind w:left="567" w:hanging="567"/>
    </w:pPr>
    <w:rPr>
      <w:szCs w:val="24"/>
    </w:rPr>
  </w:style>
  <w:style w:type="paragraph" w:customStyle="1" w:styleId="Tableaujustifi">
    <w:name w:val="Tableau justifié"/>
    <w:basedOn w:val="Tableaucentr"/>
    <w:rsid w:val="00C21D07"/>
    <w:pPr>
      <w:jc w:val="both"/>
    </w:pPr>
  </w:style>
  <w:style w:type="paragraph" w:customStyle="1" w:styleId="Sous-titredelarticle">
    <w:name w:val="Sous-titre de l'article"/>
    <w:basedOn w:val="Titredelarticle"/>
    <w:autoRedefine/>
    <w:qFormat/>
    <w:rsid w:val="002C3C97"/>
    <w:rPr>
      <w:i/>
      <w:sz w:val="28"/>
    </w:rPr>
  </w:style>
  <w:style w:type="paragraph" w:customStyle="1" w:styleId="Lieuetdate">
    <w:name w:val="Lieu et date"/>
    <w:basedOn w:val="Sous-titredelarticle"/>
    <w:autoRedefine/>
    <w:qFormat/>
    <w:rsid w:val="002C3C97"/>
    <w:pPr>
      <w:spacing w:before="60"/>
    </w:pPr>
    <w:rPr>
      <w:b w:val="0"/>
      <w:sz w:val="22"/>
    </w:rPr>
  </w:style>
  <w:style w:type="character" w:styleId="Marquedecommentaire">
    <w:name w:val="annotation reference"/>
    <w:uiPriority w:val="99"/>
    <w:semiHidden/>
    <w:unhideWhenUsed/>
    <w:rsid w:val="00B5531D"/>
    <w:rPr>
      <w:sz w:val="16"/>
      <w:szCs w:val="16"/>
    </w:rPr>
  </w:style>
  <w:style w:type="paragraph" w:styleId="Commentaire">
    <w:name w:val="annotation text"/>
    <w:basedOn w:val="Normal"/>
    <w:link w:val="CommentaireCar"/>
    <w:uiPriority w:val="99"/>
    <w:unhideWhenUsed/>
    <w:rsid w:val="00B5531D"/>
    <w:rPr>
      <w:sz w:val="20"/>
    </w:rPr>
  </w:style>
  <w:style w:type="character" w:customStyle="1" w:styleId="CommentaireCar">
    <w:name w:val="Commentaire Car"/>
    <w:link w:val="Commentaire"/>
    <w:uiPriority w:val="99"/>
    <w:rsid w:val="00B5531D"/>
    <w:rPr>
      <w:rFonts w:ascii="Arial" w:hAnsi="Arial"/>
      <w:noProof/>
      <w:color w:val="000000"/>
      <w:lang w:eastAsia="fr-FR"/>
    </w:rPr>
  </w:style>
  <w:style w:type="paragraph" w:styleId="Objetducommentaire">
    <w:name w:val="annotation subject"/>
    <w:basedOn w:val="Commentaire"/>
    <w:next w:val="Commentaire"/>
    <w:link w:val="ObjetducommentaireCar"/>
    <w:uiPriority w:val="99"/>
    <w:semiHidden/>
    <w:unhideWhenUsed/>
    <w:rsid w:val="00B5531D"/>
    <w:rPr>
      <w:b/>
      <w:bCs/>
    </w:rPr>
  </w:style>
  <w:style w:type="character" w:customStyle="1" w:styleId="ObjetducommentaireCar">
    <w:name w:val="Objet du commentaire Car"/>
    <w:link w:val="Objetducommentaire"/>
    <w:uiPriority w:val="99"/>
    <w:semiHidden/>
    <w:rsid w:val="00B5531D"/>
    <w:rPr>
      <w:rFonts w:ascii="Arial" w:hAnsi="Arial"/>
      <w:b/>
      <w:bCs/>
      <w:noProof/>
      <w:color w:val="000000"/>
      <w:lang w:eastAsia="fr-FR"/>
    </w:rPr>
  </w:style>
  <w:style w:type="paragraph" w:styleId="Textedebulles">
    <w:name w:val="Balloon Text"/>
    <w:basedOn w:val="Normal"/>
    <w:link w:val="TextedebullesCar"/>
    <w:uiPriority w:val="99"/>
    <w:semiHidden/>
    <w:unhideWhenUsed/>
    <w:rsid w:val="00B5531D"/>
    <w:pPr>
      <w:spacing w:before="0"/>
    </w:pPr>
    <w:rPr>
      <w:rFonts w:ascii="Tahoma" w:hAnsi="Tahoma" w:cs="Tahoma"/>
      <w:sz w:val="16"/>
      <w:szCs w:val="16"/>
    </w:rPr>
  </w:style>
  <w:style w:type="character" w:customStyle="1" w:styleId="TextedebullesCar">
    <w:name w:val="Texte de bulles Car"/>
    <w:link w:val="Textedebulles"/>
    <w:uiPriority w:val="99"/>
    <w:semiHidden/>
    <w:rsid w:val="00B5531D"/>
    <w:rPr>
      <w:rFonts w:ascii="Tahoma" w:hAnsi="Tahoma" w:cs="Tahoma"/>
      <w:noProof/>
      <w:color w:val="000000"/>
      <w:sz w:val="16"/>
      <w:szCs w:val="16"/>
      <w:lang w:eastAsia="fr-FR"/>
    </w:rPr>
  </w:style>
  <w:style w:type="paragraph" w:customStyle="1" w:styleId="Auteurssuite">
    <w:name w:val="Auteurs suite"/>
    <w:basedOn w:val="Auteurpremier"/>
    <w:autoRedefine/>
    <w:qFormat/>
    <w:rsid w:val="00B3780D"/>
    <w:pPr>
      <w:spacing w:before="120"/>
    </w:pPr>
  </w:style>
  <w:style w:type="paragraph" w:customStyle="1" w:styleId="PhotodidentitNom-Prnom">
    <w:name w:val="Photo d'identité (Nom - Prénom)"/>
    <w:basedOn w:val="Textecourantsansalina"/>
    <w:rsid w:val="0081336F"/>
    <w:pPr>
      <w:jc w:val="left"/>
    </w:pPr>
    <w:rPr>
      <w:b/>
      <w:color w:val="3A575E"/>
      <w:sz w:val="20"/>
    </w:rPr>
  </w:style>
  <w:style w:type="paragraph" w:customStyle="1" w:styleId="Photodidentitfonction">
    <w:name w:val="Photo d'identité (fonction)"/>
    <w:basedOn w:val="PhotodidentitNom-Prnom"/>
    <w:autoRedefine/>
    <w:qFormat/>
    <w:rsid w:val="0081336F"/>
    <w:rPr>
      <w:b w:val="0"/>
      <w:i/>
    </w:rPr>
  </w:style>
  <w:style w:type="paragraph" w:customStyle="1" w:styleId="Photodidentittablissement">
    <w:name w:val="Photo d'identité (établissement)"/>
    <w:basedOn w:val="PhotodidentitNom-Prnom"/>
    <w:autoRedefine/>
    <w:qFormat/>
    <w:rsid w:val="0081336F"/>
    <w:rPr>
      <w:b w:val="0"/>
      <w:color w:val="000000"/>
    </w:rPr>
  </w:style>
  <w:style w:type="character" w:styleId="Mentionnonrsolue">
    <w:name w:val="Unresolved Mention"/>
    <w:uiPriority w:val="47"/>
    <w:rsid w:val="00EC33F1"/>
    <w:rPr>
      <w:color w:val="605E5C"/>
      <w:shd w:val="clear" w:color="auto" w:fill="E1DFDD"/>
    </w:rPr>
  </w:style>
  <w:style w:type="paragraph" w:styleId="Paragraphedeliste">
    <w:name w:val="List Paragraph"/>
    <w:basedOn w:val="Normal"/>
    <w:uiPriority w:val="63"/>
    <w:qFormat/>
    <w:rsid w:val="00462E02"/>
    <w:pPr>
      <w:ind w:left="708"/>
    </w:pPr>
  </w:style>
  <w:style w:type="character" w:styleId="Textedelespacerserv">
    <w:name w:val="Placeholder Text"/>
    <w:basedOn w:val="Policepardfaut"/>
    <w:uiPriority w:val="99"/>
    <w:unhideWhenUsed/>
    <w:rsid w:val="005E5C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7001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remi.metzdorff@orange.fr"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sd.jpl.nasa.gov/horizons.cg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imcce.fr/webservices/miriade/?form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f-legrand.fr/scidoc/docmml/sciphys/meca/kepler/kepler.html" TargetMode="External"/><Relationship Id="rId4" Type="http://schemas.openxmlformats.org/officeDocument/2006/relationships/settings" Target="settings.xml"/><Relationship Id="rId9" Type="http://schemas.openxmlformats.org/officeDocument/2006/relationships/hyperlink" Target="mailto:laurent.astier@ac-limoges.fr" TargetMode="External"/><Relationship Id="rId14" Type="http://schemas.openxmlformats.org/officeDocument/2006/relationships/hyperlink" Target="https://ssd.jpl.nasa.go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sd.jpl.nasa.gov/txt/aprx_pos_planet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es%20documents\a-monique\BUP\Comit&#233;-R&#233;daction\consignes-publi\JIPSP98.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068E7D-C5A5-9245-B3FE-4543455A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C:\Mes documents\a-monique\BUP\Comité-Rédaction\consignes-publi\JIPSP98.DOT</Template>
  <TotalTime>452</TotalTime>
  <Pages>6</Pages>
  <Words>1927</Words>
  <Characters>10603</Characters>
  <Application>Microsoft Office Word</Application>
  <DocSecurity>0</DocSecurity>
  <Lines>88</Lines>
  <Paragraphs>25</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JIPSP 98 CONSIGNES AUX AUTEURS</vt:lpstr>
      <vt:lpstr>TITRE 1 (niveau 1)</vt:lpstr>
      <vt:lpstr>    Titre 2 (niveau 2)</vt:lpstr>
      <vt:lpstr>        Titre 3 (niveau 3)</vt:lpstr>
    </vt:vector>
  </TitlesOfParts>
  <Company>leger</Company>
  <LinksUpToDate>false</LinksUpToDate>
  <CharactersWithSpaces>12505</CharactersWithSpaces>
  <SharedDoc>false</SharedDoc>
  <HLinks>
    <vt:vector size="12" baseType="variant">
      <vt:variant>
        <vt:i4>4849776</vt:i4>
      </vt:variant>
      <vt:variant>
        <vt:i4>3</vt:i4>
      </vt:variant>
      <vt:variant>
        <vt:i4>0</vt:i4>
      </vt:variant>
      <vt:variant>
        <vt:i4>5</vt:i4>
      </vt:variant>
      <vt:variant>
        <vt:lpwstr>mailto:laurent.astier@ac-limoges.fr</vt:lpwstr>
      </vt:variant>
      <vt:variant>
        <vt:lpwstr/>
      </vt:variant>
      <vt:variant>
        <vt:i4>1704040</vt:i4>
      </vt:variant>
      <vt:variant>
        <vt:i4>0</vt:i4>
      </vt:variant>
      <vt:variant>
        <vt:i4>0</vt:i4>
      </vt:variant>
      <vt:variant>
        <vt:i4>5</vt:i4>
      </vt:variant>
      <vt:variant>
        <vt:lpwstr>mailto:remi.metzdorff@orange.fr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JIPSP 98 CONSIGNES AUX AUTEURS</dc:title>
  <dc:subject/>
  <dc:creator>schwob</dc:creator>
  <cp:keywords/>
  <cp:lastModifiedBy>Remi Metzdorff</cp:lastModifiedBy>
  <cp:revision>28</cp:revision>
  <cp:lastPrinted>2004-05-06T08:08:00Z</cp:lastPrinted>
  <dcterms:created xsi:type="dcterms:W3CDTF">2021-03-16T21:43:00Z</dcterms:created>
  <dcterms:modified xsi:type="dcterms:W3CDTF">2021-04-11T11:23:00Z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