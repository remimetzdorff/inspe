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CE8CF" w14:textId="77777777" w:rsidR="002C3C97" w:rsidRDefault="00065E55" w:rsidP="00F16D98">
      <w:pPr>
        <w:pStyle w:val="Titredelarticle"/>
      </w:pPr>
      <w:r w:rsidRPr="00F16D98">
        <w:rPr>
          <w:highlight w:val="yellow"/>
        </w:rPr>
        <w:t xml:space="preserve">Titre </w:t>
      </w:r>
      <w:r w:rsidR="00F16D98" w:rsidRPr="00F16D98">
        <w:rPr>
          <w:highlight w:val="yellow"/>
        </w:rPr>
        <w:t>de l’</w:t>
      </w:r>
      <w:r w:rsidRPr="00F16D98">
        <w:rPr>
          <w:highlight w:val="yellow"/>
        </w:rPr>
        <w:t>article</w:t>
      </w:r>
    </w:p>
    <w:p w14:paraId="07FC23E5" w14:textId="77777777" w:rsidR="005E5FA9" w:rsidRDefault="00957792" w:rsidP="00F16D98">
      <w:pPr>
        <w:pStyle w:val="Sous-titredelarticle"/>
      </w:pPr>
      <w:r w:rsidRPr="00F16D98">
        <w:rPr>
          <w:highlight w:val="yellow"/>
        </w:rPr>
        <w:t xml:space="preserve">Sous-titre </w:t>
      </w:r>
      <w:r w:rsidR="00B3780D">
        <w:rPr>
          <w:highlight w:val="yellow"/>
        </w:rPr>
        <w:t>de l’</w:t>
      </w:r>
      <w:r w:rsidRPr="00F16D98">
        <w:rPr>
          <w:highlight w:val="yellow"/>
        </w:rPr>
        <w:t>article</w:t>
      </w:r>
    </w:p>
    <w:p w14:paraId="6EF9C1BC" w14:textId="77777777" w:rsidR="002C3C97" w:rsidRDefault="002C3C97" w:rsidP="00F16D98">
      <w:pPr>
        <w:pStyle w:val="Lieuetdate"/>
      </w:pPr>
      <w:r>
        <w:t>Paris : vendredi 24 mars 2017</w:t>
      </w:r>
      <w:r w:rsidR="00005B19">
        <w:t xml:space="preserve"> </w:t>
      </w:r>
      <w:r w:rsidR="00005B19" w:rsidRPr="00005B19">
        <w:rPr>
          <w:highlight w:val="yellow"/>
        </w:rPr>
        <w:t>(</w:t>
      </w:r>
      <w:r w:rsidR="00B3780D">
        <w:rPr>
          <w:highlight w:val="yellow"/>
        </w:rPr>
        <w:t>Lieu et date</w:t>
      </w:r>
      <w:r w:rsidR="00005B19" w:rsidRPr="00005B19">
        <w:rPr>
          <w:highlight w:val="yellow"/>
        </w:rPr>
        <w:t>)</w:t>
      </w:r>
    </w:p>
    <w:p w14:paraId="7E8A3650" w14:textId="77777777" w:rsidR="00B3780D" w:rsidRDefault="002C3C97" w:rsidP="00F16D98">
      <w:pPr>
        <w:pStyle w:val="Auteurpremier"/>
      </w:pPr>
      <w:r>
        <w:t xml:space="preserve">par </w:t>
      </w:r>
      <w:r w:rsidR="005C5E63">
        <w:rPr>
          <w:b/>
          <w:color w:val="3A575E"/>
        </w:rPr>
        <w:t xml:space="preserve">Gérard </w:t>
      </w:r>
      <w:r w:rsidR="0081336F">
        <w:rPr>
          <w:b/>
          <w:color w:val="3A575E"/>
        </w:rPr>
        <w:t>DUPUIS</w:t>
      </w:r>
      <w:r w:rsidR="00B3780D" w:rsidRPr="00E90A07">
        <w:t>,</w:t>
      </w:r>
      <w:r w:rsidR="005C5E63" w:rsidRPr="00E90A07">
        <w:t xml:space="preserve"> </w:t>
      </w:r>
      <w:r w:rsidR="005C5E63">
        <w:rPr>
          <w:b/>
          <w:color w:val="3A575E"/>
        </w:rPr>
        <w:t>Michel LEBLANC</w:t>
      </w:r>
      <w:r w:rsidR="00B3780D">
        <w:rPr>
          <w:b/>
          <w:color w:val="3A575E"/>
        </w:rPr>
        <w:t xml:space="preserve"> </w:t>
      </w:r>
      <w:r w:rsidR="00B3780D" w:rsidRPr="00E90A07">
        <w:rPr>
          <w:highlight w:val="yellow"/>
        </w:rPr>
        <w:t>(Auteur premier)</w:t>
      </w:r>
      <w:r>
        <w:br/>
        <w:t>Lycée Faidherbe - 59000 Lille</w:t>
      </w:r>
      <w:r>
        <w:br/>
      </w:r>
      <w:hyperlink r:id="rId8" w:history="1">
        <w:r w:rsidR="0081336F" w:rsidRPr="00E01FF4">
          <w:rPr>
            <w:rStyle w:val="Lienhypertexte"/>
          </w:rPr>
          <w:t>lebup.redaction@udppc.asso.fr</w:t>
        </w:r>
      </w:hyperlink>
      <w:r w:rsidR="00B3780D">
        <w:br/>
      </w:r>
      <w:hyperlink r:id="rId9" w:history="1">
        <w:r w:rsidR="00B3780D" w:rsidRPr="00E01FF4">
          <w:rPr>
            <w:rStyle w:val="Lienhypertexte"/>
          </w:rPr>
          <w:t>michel.leblanc@sfr.fr</w:t>
        </w:r>
      </w:hyperlink>
    </w:p>
    <w:p w14:paraId="1752A65B" w14:textId="77777777" w:rsidR="00B3780D" w:rsidRDefault="00B3780D" w:rsidP="00B3780D">
      <w:pPr>
        <w:pStyle w:val="Auteurssuite"/>
      </w:pPr>
      <w:r>
        <w:t xml:space="preserve">et </w:t>
      </w:r>
      <w:r w:rsidRPr="00B3780D">
        <w:rPr>
          <w:b/>
          <w:color w:val="3A575E"/>
        </w:rPr>
        <w:t>Véronique SÉBASTIEN</w:t>
      </w:r>
      <w:r w:rsidR="007B6992">
        <w:rPr>
          <w:b/>
          <w:color w:val="3A575E"/>
        </w:rPr>
        <w:t xml:space="preserve"> </w:t>
      </w:r>
      <w:r w:rsidR="007B6992" w:rsidRPr="00E90A07">
        <w:rPr>
          <w:highlight w:val="yellow"/>
        </w:rPr>
        <w:t>(Auteurs suite)</w:t>
      </w:r>
      <w:r>
        <w:br/>
        <w:t>Lycée Lakanal - 92330 Sceaux</w:t>
      </w:r>
      <w:r>
        <w:br/>
      </w:r>
      <w:hyperlink r:id="rId10" w:history="1">
        <w:r w:rsidR="005B7F51" w:rsidRPr="00E01FF4">
          <w:rPr>
            <w:rStyle w:val="Lienhypertexte"/>
          </w:rPr>
          <w:t>veronique.sebastien@orange.fr</w:t>
        </w:r>
      </w:hyperlink>
      <w:r w:rsidR="005B7F51">
        <w:t xml:space="preserve"> </w:t>
      </w:r>
    </w:p>
    <w:p w14:paraId="58C4BE4F" w14:textId="77777777" w:rsidR="00065E55" w:rsidRDefault="00957792" w:rsidP="00F16D98">
      <w:pPr>
        <w:pStyle w:val="Textersum"/>
      </w:pPr>
      <w:r w:rsidRPr="005B7F51">
        <w:rPr>
          <w:highlight w:val="yellow"/>
        </w:rPr>
        <w:t xml:space="preserve">Texte </w:t>
      </w:r>
      <w:r w:rsidR="00065E55" w:rsidRPr="005B7F51">
        <w:rPr>
          <w:highlight w:val="yellow"/>
        </w:rPr>
        <w:t>résumé</w:t>
      </w:r>
      <w:r w:rsidR="00F0291F">
        <w:t xml:space="preserve"> (ne faire qu’un seul paragraphe)</w:t>
      </w:r>
    </w:p>
    <w:p w14:paraId="0EC5C0F5" w14:textId="77777777" w:rsidR="00065E55" w:rsidRPr="00F16D98" w:rsidRDefault="00F16D98" w:rsidP="00F16D98">
      <w:pPr>
        <w:pStyle w:val="Titre1"/>
      </w:pPr>
      <w:r w:rsidRPr="00F16D98">
        <w:rPr>
          <w:highlight w:val="yellow"/>
        </w:rPr>
        <w:t xml:space="preserve">TITRE </w:t>
      </w:r>
      <w:r w:rsidR="00B5531D" w:rsidRPr="00F16D98">
        <w:rPr>
          <w:highlight w:val="yellow"/>
        </w:rPr>
        <w:t>1</w:t>
      </w:r>
      <w:r w:rsidR="005B7F51">
        <w:t xml:space="preserve"> (</w:t>
      </w:r>
      <w:r>
        <w:t>nive</w:t>
      </w:r>
      <w:r w:rsidR="005B7F51">
        <w:t>a</w:t>
      </w:r>
      <w:r>
        <w:t>u</w:t>
      </w:r>
      <w:r w:rsidR="005B7F51">
        <w:t xml:space="preserve"> 1</w:t>
      </w:r>
      <w:r>
        <w:t>)</w:t>
      </w:r>
    </w:p>
    <w:p w14:paraId="53882BD4" w14:textId="77777777" w:rsidR="00065E55" w:rsidRPr="00F16D98" w:rsidRDefault="00065E55" w:rsidP="00F16D98">
      <w:pPr>
        <w:pStyle w:val="Titre2"/>
      </w:pPr>
      <w:r w:rsidRPr="00F16D98">
        <w:rPr>
          <w:highlight w:val="yellow"/>
        </w:rPr>
        <w:t>Titre</w:t>
      </w:r>
      <w:r w:rsidR="00F16D98" w:rsidRPr="00F16D98">
        <w:rPr>
          <w:highlight w:val="yellow"/>
        </w:rPr>
        <w:t xml:space="preserve"> </w:t>
      </w:r>
      <w:r w:rsidRPr="00F16D98">
        <w:rPr>
          <w:highlight w:val="yellow"/>
        </w:rPr>
        <w:t>2</w:t>
      </w:r>
      <w:r w:rsidR="005B7F51">
        <w:t xml:space="preserve"> (</w:t>
      </w:r>
      <w:r w:rsidR="00F16D98">
        <w:t>niveau</w:t>
      </w:r>
      <w:r w:rsidR="005B7F51">
        <w:t xml:space="preserve"> 2</w:t>
      </w:r>
      <w:r w:rsidR="00F16D98">
        <w:t>)</w:t>
      </w:r>
    </w:p>
    <w:p w14:paraId="2A064007" w14:textId="77777777" w:rsidR="00065E55" w:rsidRPr="00CD2266" w:rsidRDefault="00065E55" w:rsidP="00F16D98">
      <w:pPr>
        <w:pStyle w:val="Titre3"/>
      </w:pPr>
      <w:r w:rsidRPr="00F16D98">
        <w:rPr>
          <w:highlight w:val="yellow"/>
        </w:rPr>
        <w:t>Titre</w:t>
      </w:r>
      <w:r w:rsidR="00F16D98" w:rsidRPr="00F16D98">
        <w:rPr>
          <w:highlight w:val="yellow"/>
        </w:rPr>
        <w:t xml:space="preserve"> </w:t>
      </w:r>
      <w:r w:rsidRPr="00F16D98">
        <w:rPr>
          <w:highlight w:val="yellow"/>
        </w:rPr>
        <w:t>3</w:t>
      </w:r>
      <w:r w:rsidR="005B7F51">
        <w:t xml:space="preserve"> (</w:t>
      </w:r>
      <w:r w:rsidR="00F16D98">
        <w:t>niveau</w:t>
      </w:r>
      <w:r w:rsidR="005B7F51">
        <w:t xml:space="preserve"> 3</w:t>
      </w:r>
      <w:r w:rsidR="00F16D98">
        <w:t>)</w:t>
      </w:r>
    </w:p>
    <w:p w14:paraId="4CD3287B" w14:textId="77777777" w:rsidR="00957792" w:rsidRPr="00F16D98" w:rsidRDefault="00957792" w:rsidP="00F16D98">
      <w:pPr>
        <w:pStyle w:val="Titre4"/>
      </w:pPr>
      <w:r w:rsidRPr="00F16D98">
        <w:rPr>
          <w:highlight w:val="yellow"/>
        </w:rPr>
        <w:t>Titre</w:t>
      </w:r>
      <w:r w:rsidR="00F16D98" w:rsidRPr="00F16D98">
        <w:rPr>
          <w:highlight w:val="yellow"/>
        </w:rPr>
        <w:t xml:space="preserve"> 4</w:t>
      </w:r>
      <w:r w:rsidR="005B7F51">
        <w:t xml:space="preserve"> (</w:t>
      </w:r>
      <w:r w:rsidR="00F16D98">
        <w:t>niveau</w:t>
      </w:r>
      <w:r w:rsidR="005B7F51">
        <w:t xml:space="preserve"> 4</w:t>
      </w:r>
      <w:r w:rsidR="00F16D98">
        <w:t>)</w:t>
      </w:r>
    </w:p>
    <w:p w14:paraId="5BC4CBA7" w14:textId="77777777" w:rsidR="00065E55" w:rsidRDefault="00065E55" w:rsidP="00F16D98">
      <w:pPr>
        <w:pStyle w:val="Textecourantavecalina"/>
        <w:rPr>
          <w:shd w:val="clear" w:color="auto" w:fill="FFFFFF"/>
        </w:rPr>
      </w:pPr>
      <w:r w:rsidRPr="00F16D98">
        <w:rPr>
          <w:highlight w:val="yellow"/>
        </w:rPr>
        <w:t>Texte courant</w:t>
      </w:r>
      <w:r w:rsidR="00957792" w:rsidRPr="00F16D98">
        <w:rPr>
          <w:highlight w:val="yellow"/>
        </w:rPr>
        <w:t xml:space="preserve"> avec alinéa</w:t>
      </w:r>
      <w:r w:rsidR="00F0291F" w:rsidRPr="00F0291F">
        <w:t> </w:t>
      </w:r>
      <w:r w:rsidR="00F0291F">
        <w:t>:</w:t>
      </w:r>
      <w:r w:rsidR="00B5531D" w:rsidRPr="00B5531D">
        <w:t xml:space="preserve"> </w:t>
      </w:r>
      <w:r w:rsidR="00B5531D">
        <w:t>O</w:t>
      </w:r>
      <w:r w:rsidR="00B5531D" w:rsidRPr="00F16D98">
        <w:rPr>
          <w:shd w:val="clear" w:color="auto" w:fill="FFFFFF"/>
        </w:rPr>
        <w:t xml:space="preserve">rem ipsum dolor sit amet, consectetur adipiscing elit, sed do eiusmod tempor incididunt ut labore et dolore magna aliqua. </w:t>
      </w:r>
      <w:r w:rsidR="00B5531D" w:rsidRPr="00C21D07">
        <w:rPr>
          <w:shd w:val="clear" w:color="auto" w:fill="FFFFFF"/>
        </w:rPr>
        <w:t>Ut enim ad minim veniam, quis nostrud exercitation ullamco laboris nisi ut aliquip ex ea commodo consequat. Duis aute irure dolor in reprehenderit in voluptate velit esse cillum dolore eu fugiat nulla pariatur</w:t>
      </w:r>
      <w:r w:rsidR="00F0291F">
        <w:rPr>
          <w:rStyle w:val="Appelnotedebasdep"/>
          <w:shd w:val="clear" w:color="auto" w:fill="FFFFFF"/>
        </w:rPr>
        <w:footnoteReference w:customMarkFollows="1" w:id="1"/>
        <w:t>(1)</w:t>
      </w:r>
      <w:r w:rsidR="00B5531D" w:rsidRPr="00C21D07">
        <w:rPr>
          <w:shd w:val="clear" w:color="auto" w:fill="FFFFFF"/>
        </w:rPr>
        <w:t>.</w:t>
      </w:r>
    </w:p>
    <w:p w14:paraId="27C59EC2" w14:textId="77777777" w:rsidR="00C67C40" w:rsidRDefault="00F0291F" w:rsidP="00F0291F">
      <w:pPr>
        <w:pStyle w:val="Textecourantsansalina"/>
      </w:pPr>
      <w:r w:rsidRPr="00F0291F">
        <w:rPr>
          <w:highlight w:val="yellow"/>
        </w:rPr>
        <w:t>Texte courant sans alinéa</w:t>
      </w:r>
      <w:r>
        <w:t xml:space="preserve"> : </w:t>
      </w:r>
      <w:r w:rsidR="00C67C40" w:rsidRPr="00C21D07">
        <w:rPr>
          <w:shd w:val="clear" w:color="auto" w:fill="FFFFFF"/>
        </w:rPr>
        <w:t>Excepteur sint occaecat cupidatat non proident, sunt in culpa qui officia deserunt mollit anim id est laborum.</w:t>
      </w:r>
    </w:p>
    <w:p w14:paraId="63685131" w14:textId="77777777" w:rsidR="004F4D50" w:rsidRPr="00F0291F" w:rsidRDefault="00C822D2" w:rsidP="00F16D98">
      <w:pPr>
        <w:pStyle w:val="Textepournumration"/>
        <w:rPr>
          <w:highlight w:val="yellow"/>
        </w:rPr>
      </w:pPr>
      <w:r w:rsidRPr="00F0291F">
        <w:rPr>
          <w:highlight w:val="yellow"/>
        </w:rPr>
        <w:t>Texte pour énumération</w:t>
      </w:r>
    </w:p>
    <w:p w14:paraId="33FFA10A" w14:textId="77777777" w:rsidR="00957792" w:rsidRDefault="007875B4" w:rsidP="00F16D98">
      <w:pPr>
        <w:pStyle w:val="Textequation"/>
      </w:pPr>
      <w:r w:rsidRPr="00F0291F">
        <w:rPr>
          <w:highlight w:val="yellow"/>
        </w:rPr>
        <w:t>Texte équation</w:t>
      </w:r>
      <w:r w:rsidR="00F0291F">
        <w:t xml:space="preserve"> et :</w:t>
      </w:r>
      <w:r>
        <w:tab/>
      </w:r>
      <w:r w:rsidRPr="007875B4">
        <w:rPr>
          <w:i/>
        </w:rPr>
        <w:t>A</w:t>
      </w:r>
      <w:r w:rsidRPr="007875B4">
        <w:rPr>
          <w:vertAlign w:val="subscript"/>
        </w:rPr>
        <w:t>1</w:t>
      </w:r>
      <w:r>
        <w:t xml:space="preserve"> / </w:t>
      </w:r>
      <w:r w:rsidRPr="007875B4">
        <w:rPr>
          <w:i/>
        </w:rPr>
        <w:t>B</w:t>
      </w:r>
      <w:r w:rsidRPr="007875B4">
        <w:rPr>
          <w:vertAlign w:val="subscript"/>
        </w:rPr>
        <w:t>2</w:t>
      </w:r>
      <w:r w:rsidR="004F4D50">
        <w:tab/>
        <w:t>(1)</w:t>
      </w:r>
    </w:p>
    <w:p w14:paraId="70D1C71C" w14:textId="77777777" w:rsidR="007E4EF4" w:rsidRDefault="007E4EF4" w:rsidP="00F16D98">
      <w:pPr>
        <w:pStyle w:val="Textebibliographi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8"/>
        <w:gridCol w:w="1929"/>
        <w:gridCol w:w="1929"/>
        <w:gridCol w:w="3843"/>
      </w:tblGrid>
      <w:tr w:rsidR="00C21D07" w14:paraId="71C71B67" w14:textId="77777777" w:rsidTr="005B7F51">
        <w:tc>
          <w:tcPr>
            <w:tcW w:w="1955" w:type="dxa"/>
            <w:shd w:val="clear" w:color="auto" w:fill="auto"/>
          </w:tcPr>
          <w:p w14:paraId="3AD06C24" w14:textId="77777777" w:rsidR="00C21D07" w:rsidRPr="000E52E4" w:rsidRDefault="00C21D07" w:rsidP="00F16D98">
            <w:pPr>
              <w:pStyle w:val="Tableaucentr"/>
            </w:pPr>
            <w:r w:rsidRPr="005B7F51">
              <w:rPr>
                <w:highlight w:val="yellow"/>
              </w:rPr>
              <w:t>Tableau gauche</w:t>
            </w:r>
          </w:p>
        </w:tc>
        <w:tc>
          <w:tcPr>
            <w:tcW w:w="1956" w:type="dxa"/>
            <w:shd w:val="clear" w:color="auto" w:fill="auto"/>
          </w:tcPr>
          <w:p w14:paraId="68D17B5D" w14:textId="77777777" w:rsidR="00C21D07" w:rsidRPr="000E52E4" w:rsidRDefault="00C21D07" w:rsidP="00F16D98">
            <w:pPr>
              <w:pStyle w:val="Tableaucentr"/>
            </w:pPr>
            <w:r w:rsidRPr="005B7F51">
              <w:rPr>
                <w:highlight w:val="yellow"/>
              </w:rPr>
              <w:t>Tableau centré</w:t>
            </w:r>
          </w:p>
        </w:tc>
        <w:tc>
          <w:tcPr>
            <w:tcW w:w="1956" w:type="dxa"/>
            <w:shd w:val="clear" w:color="auto" w:fill="auto"/>
          </w:tcPr>
          <w:p w14:paraId="47769A44" w14:textId="77777777" w:rsidR="00C21D07" w:rsidRPr="000E52E4" w:rsidRDefault="00C21D07" w:rsidP="00F16D98">
            <w:pPr>
              <w:pStyle w:val="Tableaucentr"/>
            </w:pPr>
            <w:r w:rsidRPr="005B7F51">
              <w:rPr>
                <w:highlight w:val="yellow"/>
              </w:rPr>
              <w:t>Tableau droit</w:t>
            </w:r>
          </w:p>
        </w:tc>
        <w:tc>
          <w:tcPr>
            <w:tcW w:w="3912" w:type="dxa"/>
            <w:shd w:val="clear" w:color="auto" w:fill="auto"/>
          </w:tcPr>
          <w:p w14:paraId="2C0909BB" w14:textId="77777777" w:rsidR="00C21D07" w:rsidRPr="000E52E4" w:rsidRDefault="00C21D07" w:rsidP="00F16D98">
            <w:pPr>
              <w:pStyle w:val="Tableaucentr"/>
            </w:pPr>
            <w:r w:rsidRPr="005B7F51">
              <w:rPr>
                <w:highlight w:val="yellow"/>
              </w:rPr>
              <w:t>Tableau justifié</w:t>
            </w:r>
          </w:p>
        </w:tc>
      </w:tr>
      <w:tr w:rsidR="00C21D07" w14:paraId="4DF27719" w14:textId="77777777" w:rsidTr="005B7F51">
        <w:tc>
          <w:tcPr>
            <w:tcW w:w="1955" w:type="dxa"/>
            <w:shd w:val="clear" w:color="auto" w:fill="auto"/>
          </w:tcPr>
          <w:p w14:paraId="7E7341C4" w14:textId="77777777" w:rsidR="00C21D07" w:rsidRPr="00EC0F66" w:rsidRDefault="007D3734" w:rsidP="00F16D98">
            <w:pPr>
              <w:pStyle w:val="Tableaugauche"/>
            </w:pPr>
            <w:r w:rsidRPr="00C21D07">
              <w:rPr>
                <w:shd w:val="clear" w:color="auto" w:fill="FFFFFF"/>
                <w:lang w:val="en-US"/>
              </w:rPr>
              <w:t>orem ipsum</w:t>
            </w:r>
          </w:p>
        </w:tc>
        <w:tc>
          <w:tcPr>
            <w:tcW w:w="1956" w:type="dxa"/>
            <w:shd w:val="clear" w:color="auto" w:fill="auto"/>
          </w:tcPr>
          <w:p w14:paraId="26AEE614" w14:textId="77777777" w:rsidR="00C21D07" w:rsidRPr="00EC0F66" w:rsidRDefault="007D3734" w:rsidP="00F16D98">
            <w:pPr>
              <w:pStyle w:val="Tableaucentr"/>
            </w:pPr>
            <w:r w:rsidRPr="00C21D07">
              <w:rPr>
                <w:shd w:val="clear" w:color="auto" w:fill="FFFFFF"/>
                <w:lang w:val="en-US"/>
              </w:rPr>
              <w:t>orem ipsum</w:t>
            </w:r>
          </w:p>
        </w:tc>
        <w:tc>
          <w:tcPr>
            <w:tcW w:w="1956" w:type="dxa"/>
            <w:shd w:val="clear" w:color="auto" w:fill="auto"/>
          </w:tcPr>
          <w:p w14:paraId="1EBD5A12" w14:textId="77777777" w:rsidR="00C21D07" w:rsidRPr="00EC0F66" w:rsidRDefault="007D3734" w:rsidP="00F16D98">
            <w:pPr>
              <w:pStyle w:val="Tableaudroit"/>
            </w:pPr>
            <w:r w:rsidRPr="00C21D07">
              <w:rPr>
                <w:shd w:val="clear" w:color="auto" w:fill="FFFFFF"/>
                <w:lang w:val="en-US"/>
              </w:rPr>
              <w:t>orem ipsum</w:t>
            </w:r>
          </w:p>
        </w:tc>
        <w:tc>
          <w:tcPr>
            <w:tcW w:w="3912" w:type="dxa"/>
            <w:shd w:val="clear" w:color="auto" w:fill="auto"/>
          </w:tcPr>
          <w:p w14:paraId="61351EFB" w14:textId="77777777" w:rsidR="00C21D07" w:rsidRPr="00C21D07" w:rsidRDefault="00C21D07" w:rsidP="005B7F51">
            <w:pPr>
              <w:pStyle w:val="Tableaujustifi"/>
              <w:rPr>
                <w:color w:val="auto"/>
                <w:szCs w:val="24"/>
              </w:rPr>
            </w:pPr>
            <w:r w:rsidRPr="00C21D07">
              <w:rPr>
                <w:shd w:val="clear" w:color="auto" w:fill="FFFFFF"/>
                <w:lang w:val="en-US"/>
              </w:rPr>
              <w:t xml:space="preserve">orem ipsum dolor sit amet, consectetur adipiscing elit, sed do eiusmod tempor incididunt ut labore et dolore magna aliqua. </w:t>
            </w:r>
            <w:r w:rsidRPr="00C21D07">
              <w:rPr>
                <w:shd w:val="clear" w:color="auto" w:fill="FFFFFF"/>
              </w:rPr>
              <w:t xml:space="preserve">Ut enim ad minim veniam, quis nostrud exercitation ullamco laboris nisi ut aliquip ex ea commodo consequat. </w:t>
            </w:r>
          </w:p>
        </w:tc>
      </w:tr>
    </w:tbl>
    <w:p w14:paraId="69CFD3D8" w14:textId="77777777" w:rsidR="00065E55" w:rsidRDefault="004F4D50" w:rsidP="00F16D98">
      <w:pPr>
        <w:pStyle w:val="Lgende"/>
      </w:pPr>
      <w:r w:rsidRPr="00425230">
        <w:rPr>
          <w:b/>
          <w:color w:val="3A575E"/>
        </w:rPr>
        <w:t>Figure 1 -</w:t>
      </w:r>
      <w:r w:rsidR="002C3C97">
        <w:t xml:space="preserve"> </w:t>
      </w:r>
      <w:r w:rsidR="002C3C97" w:rsidRPr="005B7F51">
        <w:rPr>
          <w:highlight w:val="yellow"/>
        </w:rPr>
        <w:t>L</w:t>
      </w:r>
      <w:r w:rsidR="00425230" w:rsidRPr="005B7F51">
        <w:rPr>
          <w:highlight w:val="yellow"/>
        </w:rPr>
        <w:t>égende</w:t>
      </w:r>
      <w:r w:rsidR="00425230">
        <w:t>.</w:t>
      </w:r>
      <w:r w:rsidR="00425230">
        <w:br/>
      </w:r>
      <w:r w:rsidR="00425230" w:rsidRPr="005B7F51">
        <w:rPr>
          <w:i/>
          <w:sz w:val="18"/>
          <w:szCs w:val="18"/>
        </w:rPr>
        <w:t>(Style employé pour les légendes des figures et des tableaux)</w:t>
      </w:r>
    </w:p>
    <w:p w14:paraId="64FEF689" w14:textId="77777777" w:rsidR="005B7F51" w:rsidRDefault="005B7F51" w:rsidP="007B6992">
      <w:pPr>
        <w:pStyle w:val="Titre5"/>
      </w:pPr>
      <w:r w:rsidRPr="005B7F51">
        <w:rPr>
          <w:highlight w:val="yellow"/>
        </w:rPr>
        <w:t>TITRE 5</w:t>
      </w:r>
      <w:r w:rsidR="002D1A3D">
        <w:t xml:space="preserve"> </w:t>
      </w:r>
      <w:r>
        <w:t xml:space="preserve">(format utile pour INTRODUCTION, CONCLUSION, </w:t>
      </w:r>
      <w:r w:rsidR="002D1A3D">
        <w:t xml:space="preserve">REMERCIEMENTS, </w:t>
      </w:r>
      <w:r>
        <w:t>BIBLIOGRAPHIE)</w:t>
      </w:r>
    </w:p>
    <w:p w14:paraId="2444C348" w14:textId="77777777" w:rsidR="002D1A3D" w:rsidRDefault="005B7F51" w:rsidP="002D1A3D">
      <w:pPr>
        <w:pStyle w:val="Textebibliographie"/>
      </w:pPr>
      <w:r>
        <w:t>[1]</w:t>
      </w:r>
      <w:r>
        <w:tab/>
      </w:r>
      <w:r w:rsidRPr="002D1A3D">
        <w:rPr>
          <w:highlight w:val="yellow"/>
        </w:rPr>
        <w:t>Texte bibliographie</w:t>
      </w:r>
      <w:r w:rsidR="002D1A3D">
        <w:t> : T. </w:t>
      </w:r>
      <w:r w:rsidR="002D1A3D" w:rsidRPr="009265A7">
        <w:t>Plisson</w:t>
      </w:r>
      <w:r w:rsidR="002D1A3D">
        <w:t>, « Des souris et des profs… </w:t>
      </w:r>
      <w:r w:rsidR="002D1A3D" w:rsidRPr="009265A7">
        <w:t xml:space="preserve">», </w:t>
      </w:r>
      <w:r w:rsidR="002D1A3D" w:rsidRPr="009265A7">
        <w:rPr>
          <w:i/>
          <w:iCs/>
        </w:rPr>
        <w:t>Bull. Un. Prof. Phys. Chim.</w:t>
      </w:r>
      <w:r w:rsidR="002D1A3D">
        <w:t>, vol. 111, n° 992, p. </w:t>
      </w:r>
      <w:r w:rsidR="002D1A3D" w:rsidRPr="009265A7">
        <w:t>399-400, mars 2017.</w:t>
      </w:r>
    </w:p>
    <w:p w14:paraId="7D046F01" w14:textId="77777777" w:rsidR="002D1A3D" w:rsidRDefault="002D1A3D" w:rsidP="002D1A3D">
      <w:pPr>
        <w:pStyle w:val="Textebibliographie"/>
      </w:pPr>
      <w:r>
        <w:t>[2]</w:t>
      </w:r>
      <w:r>
        <w:tab/>
      </w:r>
      <w:r w:rsidRPr="00FF41CC">
        <w:t xml:space="preserve">G. Asch, </w:t>
      </w:r>
      <w:r w:rsidRPr="00FF41CC">
        <w:rPr>
          <w:i/>
        </w:rPr>
        <w:t>Acquisition de données : du capteur à l’ordinateur</w:t>
      </w:r>
      <w:r w:rsidRPr="00FF41CC">
        <w:t>, Paris : Dunod, 3</w:t>
      </w:r>
      <w:r w:rsidRPr="00FF41CC">
        <w:rPr>
          <w:vertAlign w:val="superscript"/>
        </w:rPr>
        <w:t>e</w:t>
      </w:r>
      <w:r w:rsidRPr="00FF41CC">
        <w:rPr>
          <w:rFonts w:eastAsia="Calibri"/>
        </w:rPr>
        <w:t> </w:t>
      </w:r>
      <w:r>
        <w:t xml:space="preserve">édition, </w:t>
      </w:r>
      <w:r w:rsidRPr="00FF41CC">
        <w:t>2011.</w:t>
      </w:r>
    </w:p>
    <w:p w14:paraId="2E236F01" w14:textId="77777777" w:rsidR="005B7F51" w:rsidRDefault="002D1A3D" w:rsidP="002D1A3D">
      <w:pPr>
        <w:pStyle w:val="Textebibliographie"/>
      </w:pPr>
      <w:r>
        <w:t>[3]</w:t>
      </w:r>
      <w:r>
        <w:tab/>
        <w:t>M. Costa</w:t>
      </w:r>
      <w:r w:rsidRPr="00890873">
        <w:t xml:space="preserve">, </w:t>
      </w:r>
      <w:r>
        <w:t>« </w:t>
      </w:r>
      <w:r w:rsidRPr="00890873">
        <w:t>Titre de la thèse</w:t>
      </w:r>
      <w:r>
        <w:t> »</w:t>
      </w:r>
      <w:r w:rsidRPr="00890873">
        <w:t>, thèse de doctorat, ENS Lyon, 1996.</w:t>
      </w:r>
    </w:p>
    <w:tbl>
      <w:tblPr>
        <w:tblW w:w="10443" w:type="dxa"/>
        <w:tblLayout w:type="fixed"/>
        <w:tblLook w:val="04A0" w:firstRow="1" w:lastRow="0" w:firstColumn="1" w:lastColumn="0" w:noHBand="0" w:noVBand="1"/>
      </w:tblPr>
      <w:tblGrid>
        <w:gridCol w:w="1277"/>
        <w:gridCol w:w="9166"/>
      </w:tblGrid>
      <w:tr w:rsidR="0081336F" w14:paraId="35642774" w14:textId="77777777" w:rsidTr="00C8643D">
        <w:trPr>
          <w:trHeight w:val="1398"/>
        </w:trPr>
        <w:tc>
          <w:tcPr>
            <w:tcW w:w="1277" w:type="dxa"/>
            <w:shd w:val="clear" w:color="auto" w:fill="auto"/>
            <w:vAlign w:val="center"/>
          </w:tcPr>
          <w:p w14:paraId="206633BC" w14:textId="77777777" w:rsidR="0081336F" w:rsidRDefault="002361BF" w:rsidP="00C8643D">
            <w:r w:rsidRPr="00E732BB">
              <w:lastRenderedPageBreak/>
              <w:drawing>
                <wp:inline distT="0" distB="0" distL="0" distR="0" wp14:anchorId="6546D4E8" wp14:editId="6962C748">
                  <wp:extent cx="600075" cy="766445"/>
                  <wp:effectExtent l="0" t="0" r="0" b="0"/>
                  <wp:docPr id="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pic:cNvPicPr>
                        </pic:nvPicPr>
                        <pic:blipFill>
                          <a:blip r:embed="rId11">
                            <a:extLst>
                              <a:ext uri="{28A0092B-C50C-407E-A947-70E740481C1C}">
                                <a14:useLocalDpi xmlns:a14="http://schemas.microsoft.com/office/drawing/2010/main" val="0"/>
                              </a:ext>
                            </a:extLst>
                          </a:blip>
                          <a:srcRect l="29466" r="11583"/>
                          <a:stretch>
                            <a:fillRect/>
                          </a:stretch>
                        </pic:blipFill>
                        <pic:spPr bwMode="auto">
                          <a:xfrm>
                            <a:off x="0" y="0"/>
                            <a:ext cx="600075" cy="766445"/>
                          </a:xfrm>
                          <a:prstGeom prst="rect">
                            <a:avLst/>
                          </a:prstGeom>
                          <a:noFill/>
                          <a:ln>
                            <a:noFill/>
                          </a:ln>
                        </pic:spPr>
                      </pic:pic>
                    </a:graphicData>
                  </a:graphic>
                </wp:inline>
              </w:drawing>
            </w:r>
          </w:p>
        </w:tc>
        <w:tc>
          <w:tcPr>
            <w:tcW w:w="9166" w:type="dxa"/>
            <w:shd w:val="clear" w:color="auto" w:fill="auto"/>
            <w:vAlign w:val="center"/>
          </w:tcPr>
          <w:p w14:paraId="0BDB79E2" w14:textId="77777777" w:rsidR="0081336F" w:rsidRPr="0081336F" w:rsidRDefault="0081336F" w:rsidP="00C8643D">
            <w:pPr>
              <w:pStyle w:val="PhotodidentitNom-Prnom"/>
            </w:pPr>
            <w:r w:rsidRPr="0081336F">
              <w:t>Gérard DUPUIS</w:t>
            </w:r>
            <w:r>
              <w:t xml:space="preserve"> </w:t>
            </w:r>
            <w:r w:rsidRPr="00C8643D">
              <w:rPr>
                <w:b w:val="0"/>
                <w:color w:val="000000"/>
                <w:highlight w:val="yellow"/>
              </w:rPr>
              <w:t>(Photo d’identité (NOM - Prénom))</w:t>
            </w:r>
          </w:p>
          <w:p w14:paraId="7DDF8A9F" w14:textId="77777777" w:rsidR="0081336F" w:rsidRDefault="0081336F" w:rsidP="0081336F">
            <w:pPr>
              <w:pStyle w:val="Photodidentitfonction"/>
            </w:pPr>
            <w:r w:rsidRPr="0081336F">
              <w:t>Rédacteur en chef du Bup</w:t>
            </w:r>
            <w:r>
              <w:t xml:space="preserve"> </w:t>
            </w:r>
            <w:r w:rsidRPr="00C8643D">
              <w:rPr>
                <w:i w:val="0"/>
                <w:color w:val="000000"/>
                <w:highlight w:val="yellow"/>
              </w:rPr>
              <w:t>(Photo d’identité (fonction))</w:t>
            </w:r>
          </w:p>
          <w:p w14:paraId="03D5E675" w14:textId="77777777" w:rsidR="0081336F" w:rsidRPr="0081336F" w:rsidRDefault="0081336F" w:rsidP="00C8643D">
            <w:pPr>
              <w:pStyle w:val="Photodidentitfonction"/>
            </w:pPr>
            <w:r w:rsidRPr="0081336F">
              <w:t>Professeur</w:t>
            </w:r>
            <w:r>
              <w:t xml:space="preserve"> </w:t>
            </w:r>
            <w:r w:rsidRPr="00C8643D">
              <w:rPr>
                <w:i w:val="0"/>
                <w:highlight w:val="yellow"/>
              </w:rPr>
              <w:t>(Photo d’identité (fonction))</w:t>
            </w:r>
          </w:p>
          <w:p w14:paraId="3FF6D12C" w14:textId="77777777" w:rsidR="0081336F" w:rsidRPr="00C8643D" w:rsidRDefault="0081336F" w:rsidP="00C8643D">
            <w:pPr>
              <w:pStyle w:val="Photodidentittablissement"/>
            </w:pPr>
            <w:r w:rsidRPr="00C8643D">
              <w:t xml:space="preserve">Lycée Faidherbe </w:t>
            </w:r>
            <w:r w:rsidRPr="00C8643D">
              <w:rPr>
                <w:highlight w:val="yellow"/>
              </w:rPr>
              <w:t>(Photo d’identité (établissement))</w:t>
            </w:r>
          </w:p>
          <w:p w14:paraId="7AC36770" w14:textId="77777777" w:rsidR="0081336F" w:rsidRPr="00C8643D" w:rsidRDefault="0081336F" w:rsidP="00C8643D">
            <w:pPr>
              <w:pStyle w:val="Photodidentittablissement"/>
            </w:pPr>
            <w:r w:rsidRPr="00C8643D">
              <w:t xml:space="preserve">Lille (Nord) </w:t>
            </w:r>
            <w:r w:rsidRPr="00C8643D">
              <w:rPr>
                <w:highlight w:val="yellow"/>
              </w:rPr>
              <w:t>(Photo d’identité (fonction)</w:t>
            </w:r>
          </w:p>
        </w:tc>
      </w:tr>
    </w:tbl>
    <w:p w14:paraId="5E4A590B" w14:textId="77777777" w:rsidR="0081336F" w:rsidRDefault="0081336F" w:rsidP="002D1A3D">
      <w:pPr>
        <w:pStyle w:val="Textebibliographie"/>
      </w:pPr>
    </w:p>
    <w:sectPr w:rsidR="0081336F" w:rsidSect="004F69F5">
      <w:footnotePr>
        <w:numStart w:val="10"/>
      </w:footnotePr>
      <w:pgSz w:w="11907" w:h="16840" w:code="9"/>
      <w:pgMar w:top="1134" w:right="1134" w:bottom="851" w:left="1134"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6C5AD" w14:textId="77777777" w:rsidR="00DC6627" w:rsidRDefault="00DC6627" w:rsidP="00F16D98">
      <w:r>
        <w:separator/>
      </w:r>
    </w:p>
  </w:endnote>
  <w:endnote w:type="continuationSeparator" w:id="0">
    <w:p w14:paraId="30736E59" w14:textId="77777777" w:rsidR="00DC6627" w:rsidRDefault="00DC6627" w:rsidP="00F16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Optima">
    <w:altName w:val="﷽﷽﷽﷽﷽﷽﷽﷽ve"/>
    <w:panose1 w:val="02000503060000020004"/>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016CC" w14:textId="77777777" w:rsidR="00DC6627" w:rsidRDefault="00DC6627" w:rsidP="00F16D98">
      <w:r>
        <w:separator/>
      </w:r>
    </w:p>
  </w:footnote>
  <w:footnote w:type="continuationSeparator" w:id="0">
    <w:p w14:paraId="26A1C98F" w14:textId="77777777" w:rsidR="00DC6627" w:rsidRDefault="00DC6627" w:rsidP="00F16D98">
      <w:r>
        <w:continuationSeparator/>
      </w:r>
    </w:p>
  </w:footnote>
  <w:footnote w:id="1">
    <w:p w14:paraId="659E9016" w14:textId="77777777" w:rsidR="00F0291F" w:rsidRPr="00F0291F" w:rsidRDefault="00F0291F">
      <w:pPr>
        <w:pStyle w:val="Notedebasdepage"/>
      </w:pPr>
      <w:r w:rsidRPr="00F0291F">
        <w:rPr>
          <w:rStyle w:val="Appelnotedebasdep"/>
          <w:vertAlign w:val="baseline"/>
        </w:rPr>
        <w:t>(1)</w:t>
      </w:r>
      <w:r>
        <w:tab/>
      </w:r>
      <w:r w:rsidRPr="005B7F51">
        <w:rPr>
          <w:highlight w:val="yellow"/>
        </w:rPr>
        <w:t>Note de bas de page.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2E6A8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4452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4CC919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88BAD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7B670F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B84DD8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1FCE76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AF004F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84FAA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6DC2C2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42C7A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3ED6ED12"/>
    <w:lvl w:ilvl="0">
      <w:start w:val="1"/>
      <w:numFmt w:val="decimal"/>
      <w:lvlText w:val="%1."/>
      <w:lvlJc w:val="left"/>
      <w:pPr>
        <w:ind w:left="757" w:hanging="360"/>
      </w:pPr>
    </w:lvl>
    <w:lvl w:ilvl="1">
      <w:start w:val="1"/>
      <w:numFmt w:val="decimal"/>
      <w:lvlText w:val="%1.%2."/>
      <w:lvlJc w:val="left"/>
      <w:pPr>
        <w:ind w:left="1189" w:hanging="432"/>
      </w:pPr>
      <w:rPr>
        <w:rFonts w:hint="default"/>
      </w:rPr>
    </w:lvl>
    <w:lvl w:ilvl="2">
      <w:start w:val="1"/>
      <w:numFmt w:val="decimal"/>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2" w15:restartNumberingAfterBreak="0">
    <w:nsid w:val="00000001"/>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0002"/>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0003"/>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0000004"/>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0000005"/>
    <w:multiLevelType w:val="singleLevel"/>
    <w:tmpl w:val="00000000"/>
    <w:lvl w:ilvl="0">
      <w:numFmt w:val="bullet"/>
      <w:lvlText w:val="–"/>
      <w:lvlJc w:val="left"/>
      <w:pPr>
        <w:tabs>
          <w:tab w:val="num" w:pos="400"/>
        </w:tabs>
        <w:ind w:left="400" w:hanging="400"/>
      </w:pPr>
      <w:rPr>
        <w:rFonts w:hint="default"/>
      </w:rPr>
    </w:lvl>
  </w:abstractNum>
  <w:abstractNum w:abstractNumId="17" w15:restartNumberingAfterBreak="0">
    <w:nsid w:val="06010139"/>
    <w:multiLevelType w:val="hybridMultilevel"/>
    <w:tmpl w:val="7AAC7AB8"/>
    <w:lvl w:ilvl="0" w:tplc="7E22864C">
      <w:start w:val="1"/>
      <w:numFmt w:val="bullet"/>
      <w:pStyle w:val="Textepournumration"/>
      <w:lvlText w:val=""/>
      <w:lvlJc w:val="left"/>
      <w:pPr>
        <w:ind w:left="357" w:hanging="357"/>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BCC55FF"/>
    <w:multiLevelType w:val="multilevel"/>
    <w:tmpl w:val="53BCD3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275D3C"/>
    <w:multiLevelType w:val="multilevel"/>
    <w:tmpl w:val="AA96B3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57287D"/>
    <w:multiLevelType w:val="hybridMultilevel"/>
    <w:tmpl w:val="FC88B64A"/>
    <w:lvl w:ilvl="0">
      <w:start w:val="1"/>
      <w:numFmt w:val="bullet"/>
      <w:lvlText w:val=""/>
      <w:lvlJc w:val="left"/>
      <w:pPr>
        <w:tabs>
          <w:tab w:val="num" w:pos="587"/>
        </w:tabs>
        <w:ind w:left="567" w:hanging="34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994DBF"/>
    <w:multiLevelType w:val="singleLevel"/>
    <w:tmpl w:val="C16E526E"/>
    <w:lvl w:ilvl="0">
      <w:numFmt w:val="bullet"/>
      <w:lvlText w:val=""/>
      <w:lvlJc w:val="left"/>
      <w:pPr>
        <w:tabs>
          <w:tab w:val="num" w:pos="450"/>
        </w:tabs>
        <w:ind w:left="450" w:hanging="450"/>
      </w:pPr>
      <w:rPr>
        <w:rFonts w:ascii="Symbol" w:hAnsi="Symbol" w:hint="default"/>
      </w:rPr>
    </w:lvl>
  </w:abstractNum>
  <w:abstractNum w:abstractNumId="22" w15:restartNumberingAfterBreak="0">
    <w:nsid w:val="440C47E3"/>
    <w:multiLevelType w:val="hybridMultilevel"/>
    <w:tmpl w:val="30CA1128"/>
    <w:lvl w:ilvl="0">
      <w:start w:val="1"/>
      <w:numFmt w:val="decimal"/>
      <w:lvlText w:val="%1."/>
      <w:legacy w:legacy="1" w:legacySpace="0" w:legacyIndent="360"/>
      <w:lvlJc w:val="left"/>
      <w:pPr>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4EFD16CB"/>
    <w:multiLevelType w:val="multilevel"/>
    <w:tmpl w:val="22B49920"/>
    <w:lvl w:ilvl="0">
      <w:start w:val="1"/>
      <w:numFmt w:val="decimal"/>
      <w:lvlText w:val="%1."/>
      <w:legacy w:legacy="1" w:legacySpace="144" w:legacyIndent="0"/>
      <w:lvlJc w:val="left"/>
    </w:lvl>
    <w:lvl w:ilvl="1">
      <w:start w:val="1"/>
      <w:numFmt w:val="decimal"/>
      <w:lvlText w:val="%2.2."/>
      <w:lvlJc w:val="left"/>
      <w:pPr>
        <w:ind w:left="1070" w:hanging="360"/>
      </w:pPr>
      <w:rPr>
        <w:rFonts w:hint="default"/>
      </w:rPr>
    </w:lvl>
    <w:lvl w:ilvl="2">
      <w:start w:val="1"/>
      <w:numFmt w:val="decimal"/>
      <w:lvlText w:val="%3.2.3."/>
      <w:lvlJc w:val="left"/>
      <w:pPr>
        <w:ind w:left="360" w:hanging="360"/>
      </w:pPr>
      <w:rPr>
        <w:rFonts w:hint="default"/>
      </w:rPr>
    </w:lvl>
    <w:lvl w:ilvl="3">
      <w:start w:val="1"/>
      <w:numFmt w:val="decimal"/>
      <w:lvlText w:val="%4.2.3.4."/>
      <w:lvlJc w:val="left"/>
      <w:pPr>
        <w:ind w:left="360" w:hanging="360"/>
      </w:pPr>
      <w:rPr>
        <w:rFonts w:hint="default"/>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67881402"/>
    <w:multiLevelType w:val="multilevel"/>
    <w:tmpl w:val="646E629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1"/>
  </w:num>
  <w:num w:numId="3">
    <w:abstractNumId w:val="12"/>
  </w:num>
  <w:num w:numId="4">
    <w:abstractNumId w:val="12"/>
  </w:num>
  <w:num w:numId="5">
    <w:abstractNumId w:val="13"/>
  </w:num>
  <w:num w:numId="6">
    <w:abstractNumId w:val="14"/>
  </w:num>
  <w:num w:numId="7">
    <w:abstractNumId w:val="12"/>
  </w:num>
  <w:num w:numId="8">
    <w:abstractNumId w:val="13"/>
  </w:num>
  <w:num w:numId="9">
    <w:abstractNumId w:val="14"/>
  </w:num>
  <w:num w:numId="10">
    <w:abstractNumId w:val="15"/>
  </w:num>
  <w:num w:numId="11">
    <w:abstractNumId w:val="16"/>
  </w:num>
  <w:num w:numId="12">
    <w:abstractNumId w:val="2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3"/>
  </w:num>
  <w:num w:numId="17">
    <w:abstractNumId w:val="9"/>
  </w:num>
  <w:num w:numId="18">
    <w:abstractNumId w:val="4"/>
  </w:num>
  <w:num w:numId="19">
    <w:abstractNumId w:val="3"/>
  </w:num>
  <w:num w:numId="20">
    <w:abstractNumId w:val="2"/>
  </w:num>
  <w:num w:numId="21">
    <w:abstractNumId w:val="1"/>
  </w:num>
  <w:num w:numId="22">
    <w:abstractNumId w:val="10"/>
  </w:num>
  <w:num w:numId="23">
    <w:abstractNumId w:val="8"/>
  </w:num>
  <w:num w:numId="24">
    <w:abstractNumId w:val="7"/>
  </w:num>
  <w:num w:numId="25">
    <w:abstractNumId w:val="6"/>
  </w:num>
  <w:num w:numId="26">
    <w:abstractNumId w:val="5"/>
  </w:num>
  <w:num w:numId="27">
    <w:abstractNumId w:val="0"/>
  </w:num>
  <w:num w:numId="28">
    <w:abstractNumId w:val="17"/>
  </w:num>
  <w:num w:numId="29">
    <w:abstractNumId w:val="11"/>
    <w:lvlOverride w:ilvl="0">
      <w:startOverride w:val="1"/>
    </w:lvlOverride>
  </w:num>
  <w:num w:numId="30">
    <w:abstractNumId w:val="18"/>
  </w:num>
  <w:num w:numId="31">
    <w:abstractNumId w:val="23"/>
  </w:num>
  <w:num w:numId="32">
    <w:abstractNumId w:val="19"/>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grammar="clean"/>
  <w:attachedTemplate r:id="rId1"/>
  <w:defaultTabStop w:val="720"/>
  <w:autoHyphenation/>
  <w:hyphenationZone w:val="425"/>
  <w:evenAndOddHeaders/>
  <w:drawingGridHorizontalSpacing w:val="120"/>
  <w:drawingGridVerticalSpacing w:val="163"/>
  <w:displayHorizontalDrawingGridEvery w:val="0"/>
  <w:displayVerticalDrawingGridEvery w:val="0"/>
  <w:doNotShadeFormData/>
  <w:noPunctuationKerning/>
  <w:characterSpacingControl w:val="doNotCompress"/>
  <w:footnotePr>
    <w:numStart w:val="10"/>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55"/>
    <w:rsid w:val="00005B19"/>
    <w:rsid w:val="000560C2"/>
    <w:rsid w:val="00065E55"/>
    <w:rsid w:val="0007448B"/>
    <w:rsid w:val="000D3D7D"/>
    <w:rsid w:val="000E52E4"/>
    <w:rsid w:val="00213232"/>
    <w:rsid w:val="002361BF"/>
    <w:rsid w:val="002C3C97"/>
    <w:rsid w:val="002D1A3D"/>
    <w:rsid w:val="00425230"/>
    <w:rsid w:val="004C76CB"/>
    <w:rsid w:val="004D47EA"/>
    <w:rsid w:val="004F4D50"/>
    <w:rsid w:val="004F69F5"/>
    <w:rsid w:val="005B7F51"/>
    <w:rsid w:val="005C5E63"/>
    <w:rsid w:val="005E5FA9"/>
    <w:rsid w:val="007875B4"/>
    <w:rsid w:val="0079059B"/>
    <w:rsid w:val="007B6992"/>
    <w:rsid w:val="007D3734"/>
    <w:rsid w:val="007E4EF4"/>
    <w:rsid w:val="0081336F"/>
    <w:rsid w:val="00946A76"/>
    <w:rsid w:val="00957792"/>
    <w:rsid w:val="00AC062B"/>
    <w:rsid w:val="00B3780D"/>
    <w:rsid w:val="00B5531D"/>
    <w:rsid w:val="00C21D07"/>
    <w:rsid w:val="00C67C40"/>
    <w:rsid w:val="00C822D2"/>
    <w:rsid w:val="00C8643D"/>
    <w:rsid w:val="00CD2266"/>
    <w:rsid w:val="00D15014"/>
    <w:rsid w:val="00D72DD1"/>
    <w:rsid w:val="00D867C7"/>
    <w:rsid w:val="00DC6627"/>
    <w:rsid w:val="00E90A07"/>
    <w:rsid w:val="00EC0F66"/>
    <w:rsid w:val="00F0291F"/>
    <w:rsid w:val="00F16D98"/>
    <w:rsid w:val="00FB74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DB362C"/>
  <w14:defaultImageDpi w14:val="300"/>
  <w15:chartTrackingRefBased/>
  <w15:docId w15:val="{112284C0-E35B-884A-B4EF-28B6753E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semiHidden="1" w:uiPriority="7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utoRedefine/>
    <w:qFormat/>
    <w:rsid w:val="00F16D98"/>
    <w:pPr>
      <w:widowControl w:val="0"/>
      <w:tabs>
        <w:tab w:val="left" w:pos="397"/>
      </w:tabs>
      <w:spacing w:before="117"/>
      <w:jc w:val="both"/>
    </w:pPr>
    <w:rPr>
      <w:rFonts w:ascii="Arial" w:hAnsi="Arial"/>
      <w:noProof/>
      <w:color w:val="000000"/>
      <w:sz w:val="24"/>
    </w:rPr>
  </w:style>
  <w:style w:type="paragraph" w:styleId="Titre1">
    <w:name w:val="heading 1"/>
    <w:basedOn w:val="Normal"/>
    <w:next w:val="Normal"/>
    <w:qFormat/>
    <w:rsid w:val="00F16D98"/>
    <w:pPr>
      <w:keepNext/>
      <w:numPr>
        <w:numId w:val="33"/>
      </w:numPr>
      <w:spacing w:before="360"/>
      <w:outlineLvl w:val="0"/>
    </w:pPr>
    <w:rPr>
      <w:rFonts w:ascii="Optima" w:hAnsi="Optima"/>
      <w:b/>
      <w:color w:val="3A575E"/>
      <w:sz w:val="22"/>
    </w:rPr>
  </w:style>
  <w:style w:type="paragraph" w:styleId="Titre2">
    <w:name w:val="heading 2"/>
    <w:basedOn w:val="Normal"/>
    <w:next w:val="Normal"/>
    <w:qFormat/>
    <w:rsid w:val="00F16D98"/>
    <w:pPr>
      <w:keepNext/>
      <w:numPr>
        <w:ilvl w:val="1"/>
        <w:numId w:val="33"/>
      </w:numPr>
      <w:tabs>
        <w:tab w:val="clear" w:pos="397"/>
        <w:tab w:val="left" w:pos="907"/>
      </w:tabs>
      <w:spacing w:before="240"/>
      <w:jc w:val="left"/>
      <w:outlineLvl w:val="1"/>
    </w:pPr>
    <w:rPr>
      <w:rFonts w:ascii="Optima" w:hAnsi="Optima"/>
      <w:b/>
      <w:color w:val="3A575E"/>
      <w:sz w:val="22"/>
    </w:rPr>
  </w:style>
  <w:style w:type="paragraph" w:styleId="Titre3">
    <w:name w:val="heading 3"/>
    <w:basedOn w:val="Normal"/>
    <w:next w:val="Normal"/>
    <w:qFormat/>
    <w:rsid w:val="0079059B"/>
    <w:pPr>
      <w:keepNext/>
      <w:numPr>
        <w:ilvl w:val="2"/>
        <w:numId w:val="30"/>
      </w:numPr>
      <w:tabs>
        <w:tab w:val="clear" w:pos="397"/>
        <w:tab w:val="left" w:pos="1588"/>
      </w:tabs>
      <w:spacing w:before="240"/>
      <w:ind w:left="907" w:firstLine="0"/>
      <w:jc w:val="left"/>
      <w:outlineLvl w:val="2"/>
    </w:pPr>
    <w:rPr>
      <w:rFonts w:ascii="Optima" w:hAnsi="Optima"/>
      <w:b/>
      <w:i/>
      <w:color w:val="3A575E"/>
      <w:sz w:val="22"/>
    </w:rPr>
  </w:style>
  <w:style w:type="paragraph" w:styleId="Titre4">
    <w:name w:val="heading 4"/>
    <w:basedOn w:val="Normal"/>
    <w:next w:val="Normal"/>
    <w:qFormat/>
    <w:rsid w:val="00F16D98"/>
    <w:pPr>
      <w:keepNext/>
      <w:numPr>
        <w:ilvl w:val="3"/>
        <w:numId w:val="33"/>
      </w:numPr>
      <w:tabs>
        <w:tab w:val="clear" w:pos="397"/>
        <w:tab w:val="left" w:pos="2552"/>
      </w:tabs>
      <w:spacing w:before="240"/>
      <w:ind w:left="1588" w:firstLine="0"/>
      <w:jc w:val="left"/>
      <w:outlineLvl w:val="3"/>
    </w:pPr>
    <w:rPr>
      <w:rFonts w:ascii="Optima" w:hAnsi="Optima"/>
      <w:i/>
      <w:color w:val="3A575E"/>
      <w:sz w:val="22"/>
    </w:rPr>
  </w:style>
  <w:style w:type="paragraph" w:styleId="Titre5">
    <w:name w:val="heading 5"/>
    <w:basedOn w:val="Normal"/>
    <w:next w:val="Normal"/>
    <w:qFormat/>
    <w:rsid w:val="007B6992"/>
    <w:pPr>
      <w:tabs>
        <w:tab w:val="clear" w:pos="397"/>
      </w:tabs>
      <w:spacing w:before="360"/>
      <w:jc w:val="left"/>
      <w:outlineLvl w:val="4"/>
    </w:pPr>
    <w:rPr>
      <w:rFonts w:ascii="Optima" w:hAnsi="Optima"/>
      <w:b/>
      <w:color w:val="3A575E"/>
      <w:sz w:val="22"/>
    </w:rPr>
  </w:style>
  <w:style w:type="paragraph" w:styleId="Titre6">
    <w:name w:val="heading 6"/>
    <w:basedOn w:val="Normal"/>
    <w:next w:val="Normal"/>
    <w:qFormat/>
    <w:rsid w:val="00F16D98"/>
    <w:pPr>
      <w:outlineLvl w:val="5"/>
    </w:pPr>
    <w:rPr>
      <w:u w:val="single"/>
    </w:rPr>
  </w:style>
  <w:style w:type="paragraph" w:styleId="Titre7">
    <w:name w:val="heading 7"/>
    <w:basedOn w:val="Normal"/>
    <w:next w:val="Normal"/>
    <w:qFormat/>
    <w:rsid w:val="00F16D98"/>
    <w:pPr>
      <w:outlineLvl w:val="6"/>
    </w:pPr>
    <w:rPr>
      <w:i/>
    </w:rPr>
  </w:style>
  <w:style w:type="paragraph" w:styleId="Titre8">
    <w:name w:val="heading 8"/>
    <w:basedOn w:val="Normal"/>
    <w:next w:val="Normal"/>
    <w:qFormat/>
    <w:rsid w:val="00F16D98"/>
    <w:pPr>
      <w:outlineLvl w:val="7"/>
    </w:pPr>
    <w:rPr>
      <w:i/>
    </w:rPr>
  </w:style>
  <w:style w:type="paragraph" w:styleId="Titre9">
    <w:name w:val="heading 9"/>
    <w:basedOn w:val="Normal"/>
    <w:next w:val="Normal"/>
    <w:qFormat/>
    <w:rsid w:val="00F16D98"/>
    <w:pPr>
      <w:outlineLvl w:val="8"/>
    </w:pPr>
    <w:rPr>
      <w:i/>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rsid w:val="00946A76"/>
    <w:pPr>
      <w:spacing w:before="35"/>
      <w:ind w:left="397" w:hanging="397"/>
    </w:pPr>
    <w:rPr>
      <w:rFonts w:ascii="Times New Roman" w:hAnsi="Times New Roman"/>
      <w:sz w:val="20"/>
    </w:rPr>
  </w:style>
  <w:style w:type="paragraph" w:styleId="Titre">
    <w:name w:val="Title"/>
    <w:basedOn w:val="Normal"/>
    <w:qFormat/>
    <w:pPr>
      <w:spacing w:before="14"/>
    </w:pPr>
    <w:rPr>
      <w:b/>
      <w:i/>
    </w:rPr>
  </w:style>
  <w:style w:type="paragraph" w:customStyle="1" w:styleId="Texteexemple">
    <w:name w:val="Texte exemple"/>
    <w:basedOn w:val="Textersum"/>
    <w:pPr>
      <w:tabs>
        <w:tab w:val="clear" w:pos="397"/>
        <w:tab w:val="right" w:pos="9639"/>
      </w:tabs>
      <w:jc w:val="left"/>
    </w:pPr>
    <w:rPr>
      <w:i w:val="0"/>
    </w:rPr>
  </w:style>
  <w:style w:type="paragraph" w:customStyle="1" w:styleId="Textersum">
    <w:name w:val="Texte résumé"/>
    <w:basedOn w:val="Normal"/>
    <w:rsid w:val="00F0291F"/>
    <w:pPr>
      <w:spacing w:before="480"/>
    </w:pPr>
    <w:rPr>
      <w:rFonts w:ascii="Times New Roman" w:hAnsi="Times New Roman"/>
      <w:i/>
      <w:sz w:val="22"/>
    </w:rPr>
  </w:style>
  <w:style w:type="paragraph" w:customStyle="1" w:styleId="Auteurpremier">
    <w:name w:val="Auteur premier"/>
    <w:basedOn w:val="Normal"/>
    <w:rsid w:val="00B3780D"/>
    <w:pPr>
      <w:tabs>
        <w:tab w:val="clear" w:pos="397"/>
      </w:tabs>
      <w:spacing w:before="360"/>
      <w:jc w:val="right"/>
    </w:pPr>
    <w:rPr>
      <w:rFonts w:ascii="Times New Roman" w:hAnsi="Times New Roman"/>
      <w:sz w:val="20"/>
    </w:rPr>
  </w:style>
  <w:style w:type="paragraph" w:customStyle="1" w:styleId="Titredelarticle">
    <w:name w:val="Titre de l'article"/>
    <w:basedOn w:val="Titre"/>
    <w:rsid w:val="002C3C97"/>
    <w:pPr>
      <w:spacing w:before="0"/>
      <w:jc w:val="center"/>
    </w:pPr>
    <w:rPr>
      <w:rFonts w:ascii="Optima" w:hAnsi="Optima"/>
      <w:i w:val="0"/>
      <w:color w:val="3A575E"/>
      <w:sz w:val="3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Textecourantavecalina">
    <w:name w:val="Texte courant avec alinéa"/>
    <w:basedOn w:val="Textersum"/>
    <w:rsid w:val="002D1A3D"/>
    <w:pPr>
      <w:spacing w:before="120"/>
      <w:ind w:firstLine="397"/>
    </w:pPr>
    <w:rPr>
      <w:i w:val="0"/>
    </w:rPr>
  </w:style>
  <w:style w:type="paragraph" w:customStyle="1" w:styleId="Textecourantsansalina">
    <w:name w:val="Texte courant sans alinéa"/>
    <w:basedOn w:val="Textecourantavecalina"/>
    <w:qFormat/>
    <w:rsid w:val="002D1A3D"/>
    <w:pPr>
      <w:spacing w:before="60"/>
      <w:ind w:firstLine="0"/>
    </w:pPr>
  </w:style>
  <w:style w:type="character" w:styleId="Appelnotedebasdep">
    <w:name w:val="footnote reference"/>
    <w:rsid w:val="007D3734"/>
    <w:rPr>
      <w:rFonts w:ascii="Times New Roman" w:hAnsi="Times New Roman"/>
      <w:sz w:val="20"/>
      <w:vertAlign w:val="superscript"/>
    </w:rPr>
  </w:style>
  <w:style w:type="paragraph" w:customStyle="1" w:styleId="Textequation">
    <w:name w:val="Texte équation"/>
    <w:basedOn w:val="Textecourantavecalina"/>
    <w:rsid w:val="00C822D2"/>
    <w:pPr>
      <w:tabs>
        <w:tab w:val="clear" w:pos="397"/>
        <w:tab w:val="center" w:pos="4820"/>
        <w:tab w:val="right" w:pos="9639"/>
      </w:tabs>
      <w:ind w:firstLine="0"/>
    </w:pPr>
  </w:style>
  <w:style w:type="character" w:styleId="Lienhypertexte">
    <w:name w:val="Hyperlink"/>
    <w:rPr>
      <w:color w:val="0000FF"/>
      <w:u w:val="single"/>
    </w:rPr>
  </w:style>
  <w:style w:type="character" w:styleId="Lienhypertextesuivivisit">
    <w:name w:val="FollowedHyperlink"/>
    <w:rPr>
      <w:color w:val="800080"/>
      <w:u w:val="single"/>
    </w:rPr>
  </w:style>
  <w:style w:type="table" w:styleId="Grilledutableau">
    <w:name w:val="Table Grid"/>
    <w:basedOn w:val="TableauNormal"/>
    <w:uiPriority w:val="59"/>
    <w:rsid w:val="004F4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qFormat/>
    <w:rsid w:val="004F4D50"/>
    <w:pPr>
      <w:jc w:val="center"/>
    </w:pPr>
    <w:rPr>
      <w:bCs/>
      <w:sz w:val="20"/>
    </w:rPr>
  </w:style>
  <w:style w:type="paragraph" w:customStyle="1" w:styleId="Tableaugauche">
    <w:name w:val="Tableau gauche"/>
    <w:basedOn w:val="Tableaucentr"/>
    <w:rsid w:val="00D72DD1"/>
    <w:pPr>
      <w:jc w:val="left"/>
    </w:pPr>
  </w:style>
  <w:style w:type="paragraph" w:customStyle="1" w:styleId="Tableaucentr">
    <w:name w:val="Tableau centré"/>
    <w:basedOn w:val="Normal"/>
    <w:rsid w:val="00EC0F66"/>
    <w:pPr>
      <w:tabs>
        <w:tab w:val="clear" w:pos="397"/>
      </w:tabs>
      <w:spacing w:before="60" w:after="60"/>
      <w:jc w:val="center"/>
    </w:pPr>
    <w:rPr>
      <w:rFonts w:ascii="Times New Roman" w:hAnsi="Times New Roman"/>
      <w:sz w:val="22"/>
    </w:rPr>
  </w:style>
  <w:style w:type="paragraph" w:customStyle="1" w:styleId="Tableaudroit">
    <w:name w:val="Tableau droit"/>
    <w:basedOn w:val="Tableaucentr"/>
    <w:autoRedefine/>
    <w:qFormat/>
    <w:rsid w:val="00EC0F66"/>
    <w:pPr>
      <w:jc w:val="right"/>
    </w:pPr>
  </w:style>
  <w:style w:type="paragraph" w:customStyle="1" w:styleId="Textepournumration">
    <w:name w:val="Texte pour énumération"/>
    <w:basedOn w:val="Textecourantsansalina"/>
    <w:rsid w:val="00C822D2"/>
    <w:pPr>
      <w:numPr>
        <w:numId w:val="28"/>
      </w:numPr>
      <w:ind w:left="397" w:hanging="397"/>
    </w:pPr>
    <w:rPr>
      <w:szCs w:val="24"/>
    </w:rPr>
  </w:style>
  <w:style w:type="paragraph" w:customStyle="1" w:styleId="Textebibliographie">
    <w:name w:val="Texte bibliographie"/>
    <w:basedOn w:val="Textecourantsansalina"/>
    <w:rsid w:val="00C822D2"/>
    <w:pPr>
      <w:tabs>
        <w:tab w:val="clear" w:pos="397"/>
        <w:tab w:val="left" w:pos="567"/>
      </w:tabs>
      <w:ind w:left="567" w:hanging="567"/>
    </w:pPr>
    <w:rPr>
      <w:szCs w:val="24"/>
    </w:rPr>
  </w:style>
  <w:style w:type="paragraph" w:customStyle="1" w:styleId="Tableaujustifi">
    <w:name w:val="Tableau justifié"/>
    <w:basedOn w:val="Tableaucentr"/>
    <w:rsid w:val="00C21D07"/>
    <w:pPr>
      <w:jc w:val="both"/>
    </w:pPr>
  </w:style>
  <w:style w:type="paragraph" w:customStyle="1" w:styleId="Sous-titredelarticle">
    <w:name w:val="Sous-titre de l'article"/>
    <w:basedOn w:val="Titredelarticle"/>
    <w:autoRedefine/>
    <w:qFormat/>
    <w:rsid w:val="002C3C97"/>
    <w:rPr>
      <w:i/>
      <w:sz w:val="28"/>
    </w:rPr>
  </w:style>
  <w:style w:type="paragraph" w:customStyle="1" w:styleId="Lieuetdate">
    <w:name w:val="Lieu et date"/>
    <w:basedOn w:val="Sous-titredelarticle"/>
    <w:autoRedefine/>
    <w:qFormat/>
    <w:rsid w:val="002C3C97"/>
    <w:pPr>
      <w:spacing w:before="60"/>
    </w:pPr>
    <w:rPr>
      <w:b w:val="0"/>
      <w:sz w:val="22"/>
    </w:rPr>
  </w:style>
  <w:style w:type="character" w:styleId="Marquedecommentaire">
    <w:name w:val="annotation reference"/>
    <w:uiPriority w:val="99"/>
    <w:semiHidden/>
    <w:unhideWhenUsed/>
    <w:rsid w:val="00B5531D"/>
    <w:rPr>
      <w:sz w:val="16"/>
      <w:szCs w:val="16"/>
    </w:rPr>
  </w:style>
  <w:style w:type="paragraph" w:styleId="Commentaire">
    <w:name w:val="annotation text"/>
    <w:basedOn w:val="Normal"/>
    <w:link w:val="CommentaireCar"/>
    <w:uiPriority w:val="99"/>
    <w:unhideWhenUsed/>
    <w:rsid w:val="00B5531D"/>
    <w:rPr>
      <w:sz w:val="20"/>
    </w:rPr>
  </w:style>
  <w:style w:type="character" w:customStyle="1" w:styleId="CommentaireCar">
    <w:name w:val="Commentaire Car"/>
    <w:link w:val="Commentaire"/>
    <w:uiPriority w:val="99"/>
    <w:rsid w:val="00B5531D"/>
    <w:rPr>
      <w:rFonts w:ascii="Arial" w:hAnsi="Arial"/>
      <w:noProof/>
      <w:color w:val="000000"/>
      <w:lang w:eastAsia="fr-FR"/>
    </w:rPr>
  </w:style>
  <w:style w:type="paragraph" w:styleId="Objetducommentaire">
    <w:name w:val="annotation subject"/>
    <w:basedOn w:val="Commentaire"/>
    <w:next w:val="Commentaire"/>
    <w:link w:val="ObjetducommentaireCar"/>
    <w:uiPriority w:val="99"/>
    <w:semiHidden/>
    <w:unhideWhenUsed/>
    <w:rsid w:val="00B5531D"/>
    <w:rPr>
      <w:b/>
      <w:bCs/>
    </w:rPr>
  </w:style>
  <w:style w:type="character" w:customStyle="1" w:styleId="ObjetducommentaireCar">
    <w:name w:val="Objet du commentaire Car"/>
    <w:link w:val="Objetducommentaire"/>
    <w:uiPriority w:val="99"/>
    <w:semiHidden/>
    <w:rsid w:val="00B5531D"/>
    <w:rPr>
      <w:rFonts w:ascii="Arial" w:hAnsi="Arial"/>
      <w:b/>
      <w:bCs/>
      <w:noProof/>
      <w:color w:val="000000"/>
      <w:lang w:eastAsia="fr-FR"/>
    </w:rPr>
  </w:style>
  <w:style w:type="paragraph" w:styleId="Textedebulles">
    <w:name w:val="Balloon Text"/>
    <w:basedOn w:val="Normal"/>
    <w:link w:val="TextedebullesCar"/>
    <w:uiPriority w:val="99"/>
    <w:semiHidden/>
    <w:unhideWhenUsed/>
    <w:rsid w:val="00B5531D"/>
    <w:pPr>
      <w:spacing w:before="0"/>
    </w:pPr>
    <w:rPr>
      <w:rFonts w:ascii="Tahoma" w:hAnsi="Tahoma" w:cs="Tahoma"/>
      <w:sz w:val="16"/>
      <w:szCs w:val="16"/>
    </w:rPr>
  </w:style>
  <w:style w:type="character" w:customStyle="1" w:styleId="TextedebullesCar">
    <w:name w:val="Texte de bulles Car"/>
    <w:link w:val="Textedebulles"/>
    <w:uiPriority w:val="99"/>
    <w:semiHidden/>
    <w:rsid w:val="00B5531D"/>
    <w:rPr>
      <w:rFonts w:ascii="Tahoma" w:hAnsi="Tahoma" w:cs="Tahoma"/>
      <w:noProof/>
      <w:color w:val="000000"/>
      <w:sz w:val="16"/>
      <w:szCs w:val="16"/>
      <w:lang w:eastAsia="fr-FR"/>
    </w:rPr>
  </w:style>
  <w:style w:type="paragraph" w:customStyle="1" w:styleId="Auteurssuite">
    <w:name w:val="Auteurs suite"/>
    <w:basedOn w:val="Auteurpremier"/>
    <w:autoRedefine/>
    <w:qFormat/>
    <w:rsid w:val="00B3780D"/>
    <w:pPr>
      <w:spacing w:before="120"/>
    </w:pPr>
  </w:style>
  <w:style w:type="paragraph" w:customStyle="1" w:styleId="PhotodidentitNom-Prnom">
    <w:name w:val="Photo d'identité (Nom - Prénom)"/>
    <w:basedOn w:val="Textecourantsansalina"/>
    <w:rsid w:val="0081336F"/>
    <w:pPr>
      <w:jc w:val="left"/>
    </w:pPr>
    <w:rPr>
      <w:b/>
      <w:color w:val="3A575E"/>
      <w:sz w:val="20"/>
    </w:rPr>
  </w:style>
  <w:style w:type="paragraph" w:customStyle="1" w:styleId="Photodidentitfonction">
    <w:name w:val="Photo d'identité (fonction)"/>
    <w:basedOn w:val="PhotodidentitNom-Prnom"/>
    <w:autoRedefine/>
    <w:qFormat/>
    <w:rsid w:val="0081336F"/>
    <w:rPr>
      <w:b w:val="0"/>
      <w:i/>
    </w:rPr>
  </w:style>
  <w:style w:type="paragraph" w:customStyle="1" w:styleId="Photodidentittablissement">
    <w:name w:val="Photo d'identité (établissement)"/>
    <w:basedOn w:val="PhotodidentitNom-Prnom"/>
    <w:autoRedefine/>
    <w:qFormat/>
    <w:rsid w:val="0081336F"/>
    <w:rPr>
      <w:b w:val="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17001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lebup.redaction@udppc.asso.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veronique.sebastien@orange.fr" TargetMode="External"/><Relationship Id="rId4" Type="http://schemas.openxmlformats.org/officeDocument/2006/relationships/settings" Target="settings.xml"/><Relationship Id="rId9" Type="http://schemas.openxmlformats.org/officeDocument/2006/relationships/hyperlink" Target="mailto:michel.leblanc@sfr.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es%20documents\a-monique\BUP\Comit&#233;-R&#233;daction\consignes-publi\JIPSP98.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068E7D-C5A5-9245-B3FE-4543455A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C:\Mes documents\a-monique\BUP\Comité-Rédaction\consignes-publi\JIPSP98.DOT</Template>
  <TotalTime>1</TotalTime>
  <Pages>2</Pages>
  <Words>333</Words>
  <Characters>1862</Characters>
  <Application>Microsoft Office Word</Application>
  <DocSecurity>0</DocSecurity>
  <Lines>29</Lines>
  <Paragraphs>15</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JIPSP 98 CONSIGNES AUX AUTEURS</vt:lpstr>
      <vt:lpstr>TITRE 1 (niveau 1)</vt:lpstr>
      <vt:lpstr>    Titre 2 (niveau 2)</vt:lpstr>
      <vt:lpstr>        Titre 3 (niveau 3)</vt:lpstr>
    </vt:vector>
  </TitlesOfParts>
  <Company>leger</Company>
  <LinksUpToDate>false</LinksUpToDate>
  <CharactersWithSpaces>2180</CharactersWithSpaces>
  <SharedDoc>false</SharedDoc>
  <HLinks>
    <vt:vector size="18" baseType="variant">
      <vt:variant>
        <vt:i4>4980792</vt:i4>
      </vt:variant>
      <vt:variant>
        <vt:i4>6</vt:i4>
      </vt:variant>
      <vt:variant>
        <vt:i4>0</vt:i4>
      </vt:variant>
      <vt:variant>
        <vt:i4>5</vt:i4>
      </vt:variant>
      <vt:variant>
        <vt:lpwstr>mailto:veronique.sebastien@orange.fr</vt:lpwstr>
      </vt:variant>
      <vt:variant>
        <vt:lpwstr/>
      </vt:variant>
      <vt:variant>
        <vt:i4>3801164</vt:i4>
      </vt:variant>
      <vt:variant>
        <vt:i4>3</vt:i4>
      </vt:variant>
      <vt:variant>
        <vt:i4>0</vt:i4>
      </vt:variant>
      <vt:variant>
        <vt:i4>5</vt:i4>
      </vt:variant>
      <vt:variant>
        <vt:lpwstr>mailto:michel.leblanc@sfr.fr</vt:lpwstr>
      </vt:variant>
      <vt:variant>
        <vt:lpwstr/>
      </vt:variant>
      <vt:variant>
        <vt:i4>4587627</vt:i4>
      </vt:variant>
      <vt:variant>
        <vt:i4>0</vt:i4>
      </vt:variant>
      <vt:variant>
        <vt:i4>0</vt:i4>
      </vt:variant>
      <vt:variant>
        <vt:i4>5</vt:i4>
      </vt:variant>
      <vt:variant>
        <vt:lpwstr>mailto:lebup.redaction@udppc.asso.fr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JIPSP 98 CONSIGNES AUX AUTEURS</dc:title>
  <dc:subject/>
  <dc:creator>schwob</dc:creator>
  <cp:keywords/>
  <cp:lastModifiedBy>Remi Metzdorff</cp:lastModifiedBy>
  <cp:revision>2</cp:revision>
  <cp:lastPrinted>2004-05-06T08:08:00Z</cp:lastPrinted>
  <dcterms:created xsi:type="dcterms:W3CDTF">2021-04-20T10:17:00Z</dcterms:created>
  <dcterms:modified xsi:type="dcterms:W3CDTF">2021-04-20T10:17:00Z</dcterms:modified>
</cp:coreProperties>
</file>